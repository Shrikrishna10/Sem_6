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B5542" w:rsidRPr="003A0322" w:rsidRDefault="003A0322">
      <w:pPr>
        <w:shd w:val="clear" w:color="auto" w:fill="FFFFFF"/>
        <w:spacing w:after="72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161515"/>
          <w:sz w:val="36"/>
          <w:szCs w:val="36"/>
        </w:rPr>
      </w:pPr>
      <w:r w:rsidRPr="003A0322">
        <w:rPr>
          <w:rFonts w:ascii="Times New Roman" w:eastAsia="Times New Roman" w:hAnsi="Times New Roman" w:cs="Times New Roman"/>
          <w:b/>
          <w:sz w:val="36"/>
          <w:szCs w:val="36"/>
        </w:rPr>
        <w:t>UE2</w:t>
      </w:r>
      <w:r w:rsidR="0008443C">
        <w:rPr>
          <w:rFonts w:ascii="Times New Roman" w:eastAsia="Times New Roman" w:hAnsi="Times New Roman" w:cs="Times New Roman"/>
          <w:b/>
          <w:sz w:val="36"/>
          <w:szCs w:val="36"/>
        </w:rPr>
        <w:t>2</w:t>
      </w:r>
      <w:r w:rsidRPr="003A0322">
        <w:rPr>
          <w:rFonts w:ascii="Times New Roman" w:eastAsia="Times New Roman" w:hAnsi="Times New Roman" w:cs="Times New Roman"/>
          <w:b/>
          <w:sz w:val="36"/>
          <w:szCs w:val="36"/>
        </w:rPr>
        <w:t>EC342BA1</w:t>
      </w:r>
      <w:r w:rsidR="00603A59" w:rsidRPr="003A0322">
        <w:rPr>
          <w:rFonts w:ascii="Times New Roman" w:hAnsi="Times New Roman" w:cs="Times New Roman"/>
          <w:b/>
          <w:bCs/>
          <w:sz w:val="36"/>
          <w:szCs w:val="36"/>
        </w:rPr>
        <w:t>: Cryptography</w:t>
      </w:r>
      <w:r w:rsidR="0008443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9136AA" w:rsidRPr="003A0322">
        <w:rPr>
          <w:rFonts w:ascii="Times New Roman" w:hAnsi="Times New Roman" w:cs="Times New Roman"/>
          <w:b/>
          <w:sz w:val="36"/>
          <w:szCs w:val="36"/>
        </w:rPr>
        <w:t>(</w:t>
      </w:r>
      <w:r w:rsidR="009136AA" w:rsidRPr="003A0322">
        <w:rPr>
          <w:rFonts w:ascii="Times New Roman" w:eastAsia="Times New Roman" w:hAnsi="Times New Roman" w:cs="Times New Roman"/>
          <w:b/>
          <w:bCs/>
          <w:color w:val="161515"/>
          <w:sz w:val="36"/>
          <w:szCs w:val="36"/>
        </w:rPr>
        <w:t>4</w:t>
      </w:r>
      <w:r w:rsidR="005400DD" w:rsidRPr="003A0322">
        <w:rPr>
          <w:rFonts w:ascii="Times New Roman" w:eastAsia="Times New Roman" w:hAnsi="Times New Roman" w:cs="Times New Roman"/>
          <w:b/>
          <w:bCs/>
          <w:color w:val="161515"/>
          <w:sz w:val="36"/>
          <w:szCs w:val="36"/>
        </w:rPr>
        <w:t>-0</w:t>
      </w:r>
      <w:r w:rsidR="004B5542" w:rsidRPr="003A0322">
        <w:rPr>
          <w:rFonts w:ascii="Times New Roman" w:eastAsia="Times New Roman" w:hAnsi="Times New Roman" w:cs="Times New Roman"/>
          <w:b/>
          <w:bCs/>
          <w:color w:val="161515"/>
          <w:sz w:val="36"/>
          <w:szCs w:val="36"/>
        </w:rPr>
        <w:t>-0-0-</w:t>
      </w:r>
      <w:r w:rsidR="009136AA" w:rsidRPr="003A0322">
        <w:rPr>
          <w:rFonts w:ascii="Times New Roman" w:eastAsia="Times New Roman" w:hAnsi="Times New Roman" w:cs="Times New Roman"/>
          <w:b/>
          <w:bCs/>
          <w:color w:val="161515"/>
          <w:sz w:val="36"/>
          <w:szCs w:val="36"/>
        </w:rPr>
        <w:t>4</w:t>
      </w:r>
      <w:r w:rsidR="004B5542" w:rsidRPr="003A0322">
        <w:rPr>
          <w:rFonts w:ascii="Times New Roman" w:eastAsia="Times New Roman" w:hAnsi="Times New Roman" w:cs="Times New Roman"/>
          <w:b/>
          <w:bCs/>
          <w:color w:val="161515"/>
          <w:sz w:val="36"/>
          <w:szCs w:val="36"/>
        </w:rPr>
        <w:t>)</w:t>
      </w:r>
    </w:p>
    <w:p w:rsidR="0008443C" w:rsidRDefault="0008443C" w:rsidP="0008443C">
      <w:pPr>
        <w:pStyle w:val="LO-normal"/>
        <w:jc w:val="both"/>
      </w:pPr>
      <w:r>
        <w:rPr>
          <w:rFonts w:ascii="Times New Roman" w:hAnsi="Times New Roman" w:cs="Times New Roman"/>
          <w:b/>
          <w:bCs/>
        </w:rPr>
        <w:t xml:space="preserve">RR: </w:t>
      </w:r>
      <w:proofErr w:type="spellStart"/>
      <w:r>
        <w:rPr>
          <w:rFonts w:ascii="Times New Roman" w:hAnsi="Times New Roman" w:cs="Times New Roman"/>
          <w:b/>
          <w:bCs/>
        </w:rPr>
        <w:t>Dr.</w:t>
      </w:r>
      <w:proofErr w:type="spellEnd"/>
      <w:r w:rsidR="00B151D2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SSM</w:t>
      </w:r>
    </w:p>
    <w:p w:rsidR="0008443C" w:rsidRDefault="0008443C" w:rsidP="0008443C">
      <w:pPr>
        <w:pStyle w:val="LO-normal"/>
        <w:jc w:val="both"/>
      </w:pPr>
      <w:r>
        <w:rPr>
          <w:rFonts w:ascii="Times New Roman" w:hAnsi="Times New Roman" w:cs="Times New Roman"/>
          <w:b/>
          <w:bCs/>
        </w:rPr>
        <w:t xml:space="preserve">EC:  Prof. </w:t>
      </w:r>
      <w:r w:rsidR="00B675EF">
        <w:rPr>
          <w:rFonts w:ascii="Times New Roman" w:hAnsi="Times New Roman" w:cs="Times New Roman"/>
          <w:b/>
          <w:bCs/>
        </w:rPr>
        <w:t>SGH</w:t>
      </w:r>
      <w:bookmarkStart w:id="0" w:name="_GoBack"/>
      <w:bookmarkEnd w:id="0"/>
      <w:r>
        <w:rPr>
          <w:rFonts w:ascii="Times New Roman" w:hAnsi="Times New Roman" w:cs="Times New Roman"/>
          <w:b/>
          <w:bCs/>
        </w:rPr>
        <w:t xml:space="preserve">      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</w:t>
      </w:r>
      <w:r w:rsidR="00B151D2">
        <w:rPr>
          <w:rFonts w:ascii="Times New Roman" w:hAnsi="Times New Roman" w:cs="Times New Roman"/>
          <w:b/>
          <w:bCs/>
        </w:rPr>
        <w:t xml:space="preserve">          </w:t>
      </w:r>
      <w:r>
        <w:rPr>
          <w:rFonts w:ascii="Times New Roman" w:hAnsi="Times New Roman" w:cs="Times New Roman"/>
          <w:b/>
          <w:bCs/>
        </w:rPr>
        <w:t>74</w:t>
      </w:r>
      <w:r w:rsidRPr="00236EB8">
        <w:rPr>
          <w:rFonts w:ascii="Times New Roman" w:hAnsi="Times New Roman" w:cs="Times New Roman"/>
          <w:b/>
          <w:bCs/>
        </w:rPr>
        <w:t xml:space="preserve"> (Teaching) + </w:t>
      </w:r>
      <w:r>
        <w:rPr>
          <w:rFonts w:ascii="Times New Roman" w:hAnsi="Times New Roman" w:cs="Times New Roman"/>
          <w:b/>
          <w:bCs/>
        </w:rPr>
        <w:t>10</w:t>
      </w:r>
      <w:r w:rsidRPr="00236EB8">
        <w:rPr>
          <w:rFonts w:ascii="Times New Roman" w:hAnsi="Times New Roman" w:cs="Times New Roman"/>
          <w:b/>
          <w:bCs/>
        </w:rPr>
        <w:t>(A/H/P)</w:t>
      </w:r>
      <w:r>
        <w:rPr>
          <w:rFonts w:ascii="Times New Roman" w:hAnsi="Times New Roman" w:cs="Times New Roman"/>
          <w:b/>
          <w:bCs/>
        </w:rPr>
        <w:t>= 84 slot</w:t>
      </w:r>
      <w:r w:rsidRPr="00E90AE4">
        <w:rPr>
          <w:rFonts w:ascii="Times New Roman" w:hAnsi="Times New Roman" w:cs="Times New Roman"/>
          <w:b/>
          <w:bCs/>
        </w:rPr>
        <w:t>s</w:t>
      </w:r>
    </w:p>
    <w:p w:rsidR="0008443C" w:rsidRDefault="0008443C" w:rsidP="0008443C">
      <w:pPr>
        <w:pStyle w:val="LO-normal"/>
        <w:jc w:val="both"/>
        <w:rPr>
          <w:rFonts w:ascii="Times New Roman" w:hAnsi="Times New Roman" w:cs="Times New Roman"/>
          <w:b/>
          <w:bCs/>
        </w:rPr>
      </w:pPr>
    </w:p>
    <w:p w:rsidR="006E601D" w:rsidRPr="0055506A" w:rsidRDefault="006E601D" w:rsidP="006E601D">
      <w:pPr>
        <w:ind w:left="4320"/>
        <w:jc w:val="center"/>
        <w:rPr>
          <w:rFonts w:cs="Calibri"/>
          <w:b/>
          <w:bCs/>
          <w:sz w:val="28"/>
          <w:szCs w:val="28"/>
        </w:rPr>
      </w:pPr>
    </w:p>
    <w:tbl>
      <w:tblPr>
        <w:tblW w:w="10551" w:type="dxa"/>
        <w:tblInd w:w="-237" w:type="dxa"/>
        <w:tblLayout w:type="fixed"/>
        <w:tblLook w:val="0000" w:firstRow="0" w:lastRow="0" w:firstColumn="0" w:lastColumn="0" w:noHBand="0" w:noVBand="0"/>
      </w:tblPr>
      <w:tblGrid>
        <w:gridCol w:w="1010"/>
        <w:gridCol w:w="2029"/>
        <w:gridCol w:w="4536"/>
        <w:gridCol w:w="1417"/>
        <w:gridCol w:w="1559"/>
      </w:tblGrid>
      <w:tr w:rsidR="004B5542" w:rsidRPr="0055506A" w:rsidTr="003D0378">
        <w:trPr>
          <w:cantSplit/>
          <w:trHeight w:val="265"/>
        </w:trPr>
        <w:tc>
          <w:tcPr>
            <w:tcW w:w="10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B5542" w:rsidRPr="0055506A" w:rsidRDefault="004B5542">
            <w:pPr>
              <w:jc w:val="center"/>
              <w:rPr>
                <w:rFonts w:cs="Calibri"/>
                <w:b/>
                <w:bCs/>
                <w:sz w:val="28"/>
                <w:szCs w:val="28"/>
              </w:rPr>
            </w:pPr>
            <w:r w:rsidRPr="0055506A">
              <w:rPr>
                <w:rFonts w:cs="Calibri"/>
                <w:b/>
                <w:bCs/>
                <w:sz w:val="28"/>
                <w:szCs w:val="28"/>
              </w:rPr>
              <w:t>Class</w:t>
            </w:r>
          </w:p>
          <w:p w:rsidR="004B5542" w:rsidRPr="0055506A" w:rsidRDefault="004B5542">
            <w:pPr>
              <w:jc w:val="center"/>
              <w:rPr>
                <w:rFonts w:cs="Calibri"/>
                <w:b/>
                <w:bCs/>
                <w:sz w:val="28"/>
                <w:szCs w:val="28"/>
              </w:rPr>
            </w:pPr>
            <w:r w:rsidRPr="0055506A">
              <w:rPr>
                <w:rFonts w:cs="Calibri"/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20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B5542" w:rsidRPr="0055506A" w:rsidRDefault="004B5542">
            <w:pPr>
              <w:jc w:val="center"/>
              <w:rPr>
                <w:rFonts w:cs="Calibri"/>
                <w:b/>
                <w:bCs/>
                <w:sz w:val="28"/>
                <w:szCs w:val="28"/>
              </w:rPr>
            </w:pPr>
            <w:r w:rsidRPr="0055506A">
              <w:rPr>
                <w:rFonts w:cs="Calibri"/>
                <w:b/>
                <w:bCs/>
                <w:sz w:val="28"/>
                <w:szCs w:val="28"/>
              </w:rPr>
              <w:t>Chapter Title/Reference Literature</w:t>
            </w:r>
          </w:p>
        </w:tc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B5542" w:rsidRPr="0055506A" w:rsidRDefault="004B5542">
            <w:pPr>
              <w:snapToGrid w:val="0"/>
              <w:jc w:val="center"/>
              <w:rPr>
                <w:rFonts w:cs="Calibri"/>
                <w:b/>
                <w:bCs/>
                <w:sz w:val="28"/>
                <w:szCs w:val="28"/>
              </w:rPr>
            </w:pPr>
          </w:p>
          <w:p w:rsidR="004B5542" w:rsidRPr="0055506A" w:rsidRDefault="004B5542">
            <w:pPr>
              <w:jc w:val="center"/>
              <w:rPr>
                <w:rFonts w:cs="Calibri"/>
                <w:b/>
                <w:bCs/>
                <w:sz w:val="28"/>
                <w:szCs w:val="28"/>
              </w:rPr>
            </w:pPr>
            <w:r w:rsidRPr="0055506A">
              <w:rPr>
                <w:rFonts w:cs="Calibri"/>
                <w:b/>
                <w:bCs/>
                <w:sz w:val="28"/>
                <w:szCs w:val="28"/>
              </w:rPr>
              <w:t>Topics to be Covered</w:t>
            </w:r>
          </w:p>
        </w:tc>
        <w:tc>
          <w:tcPr>
            <w:tcW w:w="2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542" w:rsidRPr="0055506A" w:rsidRDefault="004B5542">
            <w:pPr>
              <w:jc w:val="center"/>
              <w:rPr>
                <w:rFonts w:cs="Calibri"/>
                <w:sz w:val="28"/>
                <w:szCs w:val="28"/>
              </w:rPr>
            </w:pPr>
            <w:r w:rsidRPr="0055506A">
              <w:rPr>
                <w:rFonts w:cs="Calibri"/>
                <w:b/>
                <w:bCs/>
                <w:sz w:val="28"/>
                <w:szCs w:val="28"/>
              </w:rPr>
              <w:t>% of Portion Covered</w:t>
            </w:r>
          </w:p>
        </w:tc>
      </w:tr>
      <w:tr w:rsidR="004B5542" w:rsidRPr="0055506A" w:rsidTr="003D0378">
        <w:trPr>
          <w:cantSplit/>
          <w:trHeight w:val="373"/>
        </w:trPr>
        <w:tc>
          <w:tcPr>
            <w:tcW w:w="10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4B5542" w:rsidRPr="0055506A" w:rsidRDefault="004B5542">
            <w:pPr>
              <w:snapToGrid w:val="0"/>
              <w:spacing w:before="28" w:after="28"/>
              <w:jc w:val="center"/>
              <w:rPr>
                <w:rFonts w:cs="Calibri"/>
                <w:b/>
                <w:sz w:val="28"/>
                <w:szCs w:val="28"/>
              </w:rPr>
            </w:pPr>
          </w:p>
        </w:tc>
        <w:tc>
          <w:tcPr>
            <w:tcW w:w="2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4B5542" w:rsidRPr="0055506A" w:rsidRDefault="004B5542">
            <w:pPr>
              <w:snapToGrid w:val="0"/>
              <w:spacing w:before="28" w:after="28"/>
              <w:jc w:val="center"/>
              <w:rPr>
                <w:rFonts w:cs="Calibri"/>
                <w:b/>
                <w:sz w:val="28"/>
                <w:szCs w:val="28"/>
              </w:rPr>
            </w:pPr>
          </w:p>
        </w:tc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4B5542" w:rsidRPr="0055506A" w:rsidRDefault="004B5542">
            <w:pPr>
              <w:snapToGrid w:val="0"/>
              <w:spacing w:before="28" w:after="28"/>
              <w:jc w:val="center"/>
              <w:rPr>
                <w:rFonts w:cs="Calibri"/>
                <w:b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B5542" w:rsidRPr="0055506A" w:rsidRDefault="004B5542">
            <w:pPr>
              <w:jc w:val="center"/>
              <w:rPr>
                <w:rFonts w:cs="Calibri"/>
                <w:b/>
                <w:bCs/>
                <w:sz w:val="28"/>
                <w:szCs w:val="28"/>
              </w:rPr>
            </w:pPr>
            <w:r w:rsidRPr="0055506A">
              <w:rPr>
                <w:rFonts w:cs="Calibri"/>
                <w:b/>
                <w:bCs/>
                <w:sz w:val="28"/>
                <w:szCs w:val="28"/>
              </w:rPr>
              <w:t>Individual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B5542" w:rsidRPr="0055506A" w:rsidRDefault="004B5542">
            <w:pPr>
              <w:jc w:val="center"/>
              <w:rPr>
                <w:rFonts w:cs="Calibri"/>
                <w:sz w:val="28"/>
                <w:szCs w:val="28"/>
              </w:rPr>
            </w:pPr>
            <w:r w:rsidRPr="0055506A">
              <w:rPr>
                <w:rFonts w:cs="Calibri"/>
                <w:b/>
                <w:bCs/>
                <w:sz w:val="28"/>
                <w:szCs w:val="28"/>
              </w:rPr>
              <w:t>Cumulative</w:t>
            </w:r>
          </w:p>
        </w:tc>
      </w:tr>
      <w:tr w:rsidR="005400DD" w:rsidRPr="0055506A" w:rsidTr="003D0378">
        <w:trPr>
          <w:trHeight w:val="467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400DD" w:rsidRPr="00E454B8" w:rsidRDefault="005400DD" w:rsidP="00E454B8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400DD" w:rsidRPr="0055506A" w:rsidRDefault="00D46DCB" w:rsidP="00253A5C">
            <w:pPr>
              <w:snapToGrid w:val="0"/>
              <w:spacing w:before="28" w:after="28" w:line="240" w:lineRule="auto"/>
              <w:rPr>
                <w:rFonts w:eastAsia="Times New Roman" w:cs="Calibri"/>
                <w:bCs/>
                <w:color w:val="161515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Introduction: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5400DD" w:rsidRPr="0055506A" w:rsidRDefault="00D542E7" w:rsidP="00717BC0">
            <w:pPr>
              <w:suppressAutoHyphens w:val="0"/>
              <w:rPr>
                <w:rFonts w:cs="Calibri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Cryptography,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400DD" w:rsidRPr="0055506A" w:rsidRDefault="00253A5C" w:rsidP="00517814">
            <w:pPr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1.</w:t>
            </w:r>
            <w:r w:rsidR="00517814">
              <w:rPr>
                <w:rFonts w:cs="Calibri"/>
                <w:sz w:val="28"/>
                <w:szCs w:val="28"/>
              </w:rPr>
              <w:t>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400DD" w:rsidRPr="0055506A" w:rsidRDefault="005400DD">
            <w:pPr>
              <w:jc w:val="center"/>
              <w:rPr>
                <w:rFonts w:cs="Calibri"/>
                <w:sz w:val="28"/>
                <w:szCs w:val="28"/>
              </w:rPr>
            </w:pPr>
          </w:p>
        </w:tc>
      </w:tr>
      <w:tr w:rsidR="00517814" w:rsidRPr="0055506A" w:rsidTr="003D0378">
        <w:trPr>
          <w:trHeight w:val="432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7814" w:rsidRPr="00E454B8" w:rsidRDefault="00517814" w:rsidP="00E454B8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17814" w:rsidRPr="0055506A" w:rsidRDefault="00517814" w:rsidP="00253A5C">
            <w:pPr>
              <w:spacing w:before="28" w:after="28" w:line="240" w:lineRule="auto"/>
              <w:rPr>
                <w:rFonts w:cs="Calibri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 xml:space="preserve">Text book 1: </w:t>
            </w:r>
            <w:r>
              <w:rPr>
                <w:rFonts w:ascii="Times New Roman" w:eastAsia="Times New Roman" w:hAnsi="Times New Roman" w:cs="Times New Roman"/>
              </w:rPr>
              <w:t>1.1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517814" w:rsidRPr="0055506A" w:rsidRDefault="00517814" w:rsidP="00717BC0">
            <w:pPr>
              <w:suppressAutoHyphens w:val="0"/>
              <w:rPr>
                <w:rFonts w:cs="Calibri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 xml:space="preserve">Security Goals,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17814" w:rsidRDefault="00517814">
            <w:r w:rsidRPr="005B7538">
              <w:rPr>
                <w:rFonts w:cs="Calibri"/>
                <w:sz w:val="28"/>
                <w:szCs w:val="28"/>
              </w:rPr>
              <w:t>1.19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17814" w:rsidRPr="0055506A" w:rsidRDefault="00517814">
            <w:pPr>
              <w:jc w:val="center"/>
              <w:rPr>
                <w:rFonts w:cs="Calibri"/>
                <w:sz w:val="28"/>
                <w:szCs w:val="28"/>
              </w:rPr>
            </w:pPr>
          </w:p>
        </w:tc>
      </w:tr>
      <w:tr w:rsidR="00517814" w:rsidRPr="0055506A" w:rsidTr="003D0378">
        <w:trPr>
          <w:trHeight w:val="230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7814" w:rsidRPr="00E454B8" w:rsidRDefault="00517814" w:rsidP="00E454B8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17814" w:rsidRPr="0055506A" w:rsidRDefault="00517814">
            <w:pPr>
              <w:jc w:val="center"/>
              <w:rPr>
                <w:rFonts w:cs="Calibri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 xml:space="preserve">Text book 1: </w:t>
            </w:r>
            <w:r>
              <w:rPr>
                <w:rFonts w:ascii="Times New Roman" w:eastAsia="Times New Roman" w:hAnsi="Times New Roman" w:cs="Times New Roman"/>
              </w:rPr>
              <w:t>1.1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517814" w:rsidRPr="0055506A" w:rsidRDefault="00517814" w:rsidP="00717BC0">
            <w:pPr>
              <w:suppressAutoHyphens w:val="0"/>
              <w:rPr>
                <w:rFonts w:cs="Calibri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 xml:space="preserve">Attacks on information systems by adversaries,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17814" w:rsidRDefault="00517814">
            <w:r w:rsidRPr="005B7538">
              <w:rPr>
                <w:rFonts w:cs="Calibri"/>
                <w:sz w:val="28"/>
                <w:szCs w:val="28"/>
              </w:rPr>
              <w:t>1.19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17814" w:rsidRPr="0055506A" w:rsidRDefault="00517814">
            <w:pPr>
              <w:jc w:val="center"/>
              <w:rPr>
                <w:rFonts w:cs="Calibri"/>
                <w:sz w:val="28"/>
                <w:szCs w:val="28"/>
              </w:rPr>
            </w:pPr>
          </w:p>
        </w:tc>
      </w:tr>
      <w:tr w:rsidR="00517814" w:rsidRPr="0055506A" w:rsidTr="003D0378">
        <w:trPr>
          <w:trHeight w:val="230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7814" w:rsidRPr="00E454B8" w:rsidRDefault="00517814" w:rsidP="00E454B8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17814" w:rsidRPr="0055506A" w:rsidRDefault="00517814">
            <w:pPr>
              <w:jc w:val="center"/>
              <w:rPr>
                <w:rFonts w:cs="Calibri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 xml:space="preserve">Text book 1: </w:t>
            </w:r>
            <w:r>
              <w:rPr>
                <w:rFonts w:ascii="Times New Roman" w:eastAsia="Times New Roman" w:hAnsi="Times New Roman" w:cs="Times New Roman"/>
              </w:rPr>
              <w:t>1.2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517814" w:rsidRPr="0055506A" w:rsidRDefault="00517814" w:rsidP="00717BC0">
            <w:pPr>
              <w:suppressAutoHyphens w:val="0"/>
              <w:rPr>
                <w:rFonts w:cs="Calibri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Threat analysis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17814" w:rsidRDefault="00517814">
            <w:r w:rsidRPr="005B7538">
              <w:rPr>
                <w:rFonts w:cs="Calibri"/>
                <w:sz w:val="28"/>
                <w:szCs w:val="28"/>
              </w:rPr>
              <w:t>1.19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17814" w:rsidRPr="0055506A" w:rsidRDefault="00517814">
            <w:pPr>
              <w:jc w:val="center"/>
              <w:rPr>
                <w:rFonts w:cs="Calibri"/>
                <w:sz w:val="28"/>
                <w:szCs w:val="28"/>
              </w:rPr>
            </w:pPr>
          </w:p>
        </w:tc>
      </w:tr>
      <w:tr w:rsidR="00517814" w:rsidRPr="0055506A" w:rsidTr="003D0378">
        <w:trPr>
          <w:trHeight w:val="230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7814" w:rsidRPr="00E454B8" w:rsidRDefault="00517814" w:rsidP="00E454B8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17814" w:rsidRPr="0055506A" w:rsidRDefault="00517814">
            <w:pPr>
              <w:jc w:val="center"/>
              <w:rPr>
                <w:rFonts w:cs="Calibri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 xml:space="preserve">Text book 1: </w:t>
            </w:r>
            <w:r>
              <w:rPr>
                <w:rFonts w:ascii="Times New Roman" w:eastAsia="Times New Roman" w:hAnsi="Times New Roman" w:cs="Times New Roman"/>
              </w:rPr>
              <w:t>1.3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517814" w:rsidRPr="0055506A" w:rsidRDefault="00517814" w:rsidP="00717BC0">
            <w:pPr>
              <w:suppressAutoHyphens w:val="0"/>
              <w:rPr>
                <w:rFonts w:cs="Calibri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 xml:space="preserve">Security services and Mechanisms.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17814" w:rsidRDefault="00517814">
            <w:r w:rsidRPr="005B7538">
              <w:rPr>
                <w:rFonts w:cs="Calibri"/>
                <w:sz w:val="28"/>
                <w:szCs w:val="28"/>
              </w:rPr>
              <w:t>1.19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17814" w:rsidRPr="0055506A" w:rsidRDefault="00517814">
            <w:pPr>
              <w:jc w:val="center"/>
              <w:rPr>
                <w:rFonts w:cs="Calibri"/>
                <w:sz w:val="28"/>
                <w:szCs w:val="28"/>
              </w:rPr>
            </w:pPr>
          </w:p>
        </w:tc>
      </w:tr>
      <w:tr w:rsidR="00517814" w:rsidRPr="0055506A" w:rsidTr="003D0378">
        <w:trPr>
          <w:trHeight w:val="230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7814" w:rsidRPr="00E454B8" w:rsidRDefault="00517814" w:rsidP="00E454B8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17814" w:rsidRPr="0055506A" w:rsidRDefault="00517814">
            <w:pPr>
              <w:jc w:val="center"/>
              <w:rPr>
                <w:rFonts w:cs="Calibri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 xml:space="preserve">Text book 1: </w:t>
            </w:r>
            <w:r>
              <w:rPr>
                <w:rFonts w:ascii="Times New Roman" w:eastAsia="Times New Roman" w:hAnsi="Times New Roman" w:cs="Times New Roman"/>
              </w:rPr>
              <w:t>1.3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517814" w:rsidRPr="0055506A" w:rsidRDefault="00517814" w:rsidP="001F6C3B">
            <w:pPr>
              <w:suppressAutoHyphens w:val="0"/>
              <w:rPr>
                <w:rFonts w:cs="Calibri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Security services and Mechanisms.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17814" w:rsidRDefault="00517814">
            <w:r w:rsidRPr="005B7538">
              <w:rPr>
                <w:rFonts w:cs="Calibri"/>
                <w:sz w:val="28"/>
                <w:szCs w:val="28"/>
              </w:rPr>
              <w:t>1.19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17814" w:rsidRPr="0055506A" w:rsidRDefault="00517814">
            <w:pPr>
              <w:jc w:val="center"/>
              <w:rPr>
                <w:rFonts w:cs="Calibri"/>
                <w:sz w:val="28"/>
                <w:szCs w:val="28"/>
              </w:rPr>
            </w:pPr>
          </w:p>
        </w:tc>
      </w:tr>
      <w:tr w:rsidR="00D542E7" w:rsidRPr="0055506A" w:rsidTr="003D0378">
        <w:trPr>
          <w:trHeight w:val="230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42E7" w:rsidRPr="00E454B8" w:rsidRDefault="00D542E7" w:rsidP="00E454B8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542E7" w:rsidRPr="0055506A" w:rsidRDefault="00D542E7" w:rsidP="00253A5C">
            <w:pPr>
              <w:jc w:val="center"/>
              <w:rPr>
                <w:rFonts w:cs="Calibri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 xml:space="preserve">Text book 2: </w:t>
            </w:r>
            <w:r>
              <w:rPr>
                <w:rFonts w:ascii="Times New Roman" w:eastAsia="Times New Roman" w:hAnsi="Times New Roman" w:cs="Times New Roman"/>
              </w:rPr>
              <w:t>1.1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D542E7" w:rsidRPr="0055506A" w:rsidRDefault="003A0322" w:rsidP="00F60B53">
            <w:pPr>
              <w:suppressAutoHyphens w:val="0"/>
              <w:rPr>
                <w:rFonts w:cs="Calibri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D542E7">
              <w:rPr>
                <w:rFonts w:ascii="Times New Roman" w:hAnsi="Times New Roman" w:cs="Times New Roman"/>
              </w:rPr>
              <w:t xml:space="preserve">ryptanalysis, and </w:t>
            </w:r>
            <w:r>
              <w:rPr>
                <w:rFonts w:ascii="Times New Roman" w:hAnsi="Times New Roman" w:cs="Times New Roman"/>
              </w:rPr>
              <w:t>Steganography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542E7" w:rsidRDefault="00D542E7">
            <w:r w:rsidRPr="005B7538">
              <w:rPr>
                <w:rFonts w:cs="Calibri"/>
                <w:sz w:val="28"/>
                <w:szCs w:val="28"/>
              </w:rPr>
              <w:t>1.19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542E7" w:rsidRPr="0055506A" w:rsidRDefault="00D542E7">
            <w:pPr>
              <w:jc w:val="center"/>
              <w:rPr>
                <w:rFonts w:cs="Calibri"/>
                <w:sz w:val="28"/>
                <w:szCs w:val="28"/>
              </w:rPr>
            </w:pPr>
          </w:p>
        </w:tc>
      </w:tr>
      <w:tr w:rsidR="00D542E7" w:rsidRPr="0055506A" w:rsidTr="003D0378">
        <w:trPr>
          <w:trHeight w:val="230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42E7" w:rsidRPr="00E454B8" w:rsidRDefault="00D542E7" w:rsidP="00E454B8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542E7" w:rsidRPr="0055506A" w:rsidRDefault="00D542E7" w:rsidP="00253A5C">
            <w:pPr>
              <w:jc w:val="center"/>
              <w:rPr>
                <w:rFonts w:cs="Calibri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 xml:space="preserve">Text book 2: </w:t>
            </w:r>
            <w:r>
              <w:rPr>
                <w:rFonts w:ascii="Times New Roman" w:eastAsia="Times New Roman" w:hAnsi="Times New Roman" w:cs="Times New Roman"/>
              </w:rPr>
              <w:t>1.2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D542E7" w:rsidRPr="0055506A" w:rsidRDefault="00D542E7" w:rsidP="00F60B53">
            <w:pPr>
              <w:suppressAutoHyphens w:val="0"/>
              <w:rPr>
                <w:rFonts w:cs="Calibri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 xml:space="preserve">OSI security Architecture,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542E7" w:rsidRDefault="00D542E7">
            <w:r w:rsidRPr="005B7538">
              <w:rPr>
                <w:rFonts w:cs="Calibri"/>
                <w:sz w:val="28"/>
                <w:szCs w:val="28"/>
              </w:rPr>
              <w:t>1.19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542E7" w:rsidRPr="0055506A" w:rsidRDefault="00D542E7">
            <w:pPr>
              <w:jc w:val="center"/>
              <w:rPr>
                <w:rFonts w:cs="Calibri"/>
                <w:sz w:val="28"/>
                <w:szCs w:val="28"/>
              </w:rPr>
            </w:pPr>
          </w:p>
        </w:tc>
      </w:tr>
      <w:tr w:rsidR="00D542E7" w:rsidRPr="0055506A" w:rsidTr="003D0378">
        <w:trPr>
          <w:trHeight w:val="230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42E7" w:rsidRPr="00E454B8" w:rsidRDefault="00D542E7" w:rsidP="00E454B8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542E7" w:rsidRPr="0055506A" w:rsidRDefault="00D542E7" w:rsidP="00253A5C">
            <w:pPr>
              <w:jc w:val="center"/>
              <w:rPr>
                <w:rFonts w:cs="Calibri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 xml:space="preserve">Text book 2: </w:t>
            </w:r>
            <w:r>
              <w:rPr>
                <w:rFonts w:ascii="Times New Roman" w:eastAsia="Times New Roman" w:hAnsi="Times New Roman" w:cs="Times New Roman"/>
              </w:rPr>
              <w:t>1.5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D542E7" w:rsidRPr="0055506A" w:rsidRDefault="00D542E7" w:rsidP="00F60B53">
            <w:pPr>
              <w:suppressAutoHyphens w:val="0"/>
              <w:rPr>
                <w:rFonts w:cs="Calibri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Model for network Security, Symmetric Cipher Model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542E7" w:rsidRDefault="00D542E7">
            <w:r w:rsidRPr="005B7538">
              <w:rPr>
                <w:rFonts w:cs="Calibri"/>
                <w:sz w:val="28"/>
                <w:szCs w:val="28"/>
              </w:rPr>
              <w:t>1.19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542E7" w:rsidRPr="0055506A" w:rsidRDefault="00D542E7">
            <w:pPr>
              <w:jc w:val="center"/>
              <w:rPr>
                <w:rFonts w:cs="Calibri"/>
                <w:sz w:val="28"/>
                <w:szCs w:val="28"/>
              </w:rPr>
            </w:pPr>
          </w:p>
        </w:tc>
      </w:tr>
      <w:tr w:rsidR="00D542E7" w:rsidRPr="0055506A" w:rsidTr="003D0378">
        <w:trPr>
          <w:trHeight w:val="230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42E7" w:rsidRPr="00E454B8" w:rsidRDefault="00D542E7" w:rsidP="00E454B8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542E7" w:rsidRPr="0055506A" w:rsidRDefault="00D542E7" w:rsidP="00253A5C">
            <w:pPr>
              <w:jc w:val="center"/>
              <w:rPr>
                <w:rFonts w:cs="Calibri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 xml:space="preserve">Text book 2: </w:t>
            </w:r>
            <w:r>
              <w:rPr>
                <w:rFonts w:ascii="Times New Roman" w:eastAsia="Times New Roman" w:hAnsi="Times New Roman" w:cs="Times New Roman"/>
              </w:rPr>
              <w:t>1.6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542E7" w:rsidRPr="0055506A" w:rsidRDefault="002E5C8F" w:rsidP="001F6C3B">
            <w:pPr>
              <w:suppressAutoHyphens w:val="0"/>
              <w:rPr>
                <w:rFonts w:cs="Calibri"/>
                <w:sz w:val="28"/>
                <w:szCs w:val="28"/>
              </w:rPr>
            </w:pPr>
            <w:r w:rsidRPr="002E5C8F">
              <w:rPr>
                <w:rFonts w:ascii="Times New Roman" w:hAnsi="Times New Roman" w:cs="Times New Roman"/>
              </w:rPr>
              <w:t>Traditional ciphers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542E7" w:rsidRDefault="00D542E7">
            <w:r w:rsidRPr="005B7538">
              <w:rPr>
                <w:rFonts w:cs="Calibri"/>
                <w:sz w:val="28"/>
                <w:szCs w:val="28"/>
              </w:rPr>
              <w:t>1.19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542E7" w:rsidRPr="0055506A" w:rsidRDefault="00D542E7">
            <w:pPr>
              <w:jc w:val="center"/>
              <w:rPr>
                <w:rFonts w:cs="Calibri"/>
                <w:sz w:val="28"/>
                <w:szCs w:val="28"/>
              </w:rPr>
            </w:pPr>
          </w:p>
        </w:tc>
      </w:tr>
      <w:tr w:rsidR="00D542E7" w:rsidRPr="0055506A" w:rsidTr="003D0378">
        <w:trPr>
          <w:trHeight w:val="230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42E7" w:rsidRPr="00E454B8" w:rsidRDefault="00D542E7" w:rsidP="00E454B8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542E7" w:rsidRPr="00B673FF" w:rsidRDefault="00D542E7" w:rsidP="00253A5C">
            <w:pPr>
              <w:spacing w:before="28" w:after="28" w:line="240" w:lineRule="auto"/>
              <w:rPr>
                <w:sz w:val="18"/>
                <w:szCs w:val="18"/>
              </w:rPr>
            </w:pPr>
            <w:r w:rsidRPr="00B673F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Number Theory:</w:t>
            </w:r>
            <w:r w:rsidRPr="00B673FF">
              <w:rPr>
                <w:rFonts w:ascii="Times New Roman" w:hAnsi="Times New Roman" w:cs="Times New Roman"/>
                <w:sz w:val="18"/>
                <w:szCs w:val="18"/>
              </w:rPr>
              <w:t xml:space="preserve"> Text book 1:</w:t>
            </w:r>
            <w:r w:rsidRPr="00B673FF">
              <w:rPr>
                <w:rFonts w:ascii="Times New Roman" w:eastAsia="Times New Roman" w:hAnsi="Times New Roman" w:cs="Times New Roman"/>
                <w:sz w:val="18"/>
                <w:szCs w:val="18"/>
              </w:rPr>
              <w:t>2.1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542E7" w:rsidRPr="0055506A" w:rsidRDefault="00D542E7" w:rsidP="002E5C8F">
            <w:pPr>
              <w:spacing w:before="28" w:after="28"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 xml:space="preserve">Integer Arithmetic,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542E7" w:rsidRDefault="00D542E7">
            <w:r w:rsidRPr="005B7538">
              <w:rPr>
                <w:rFonts w:cs="Calibri"/>
                <w:sz w:val="28"/>
                <w:szCs w:val="28"/>
              </w:rPr>
              <w:t>1.19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542E7" w:rsidRPr="00253A5C" w:rsidRDefault="00D542E7" w:rsidP="00253A5C">
            <w:pPr>
              <w:jc w:val="center"/>
              <w:rPr>
                <w:rFonts w:cs="Calibri"/>
                <w:b/>
                <w:sz w:val="28"/>
                <w:szCs w:val="28"/>
              </w:rPr>
            </w:pPr>
          </w:p>
        </w:tc>
      </w:tr>
      <w:tr w:rsidR="00D542E7" w:rsidRPr="0055506A" w:rsidTr="003D0378">
        <w:trPr>
          <w:trHeight w:val="230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42E7" w:rsidRPr="00E454B8" w:rsidRDefault="00D542E7" w:rsidP="00E454B8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542E7" w:rsidRPr="0055506A" w:rsidRDefault="00D542E7" w:rsidP="00603A59">
            <w:pPr>
              <w:spacing w:before="28" w:after="28" w:line="240" w:lineRule="auto"/>
              <w:rPr>
                <w:rFonts w:cs="Calibri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Text book 1:</w:t>
            </w:r>
            <w:r>
              <w:rPr>
                <w:rFonts w:ascii="Times New Roman" w:eastAsia="Times New Roman" w:hAnsi="Times New Roman" w:cs="Times New Roman"/>
              </w:rPr>
              <w:t xml:space="preserve">2.1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542E7" w:rsidRPr="0055506A" w:rsidRDefault="002E5C8F" w:rsidP="002E5C8F">
            <w:pPr>
              <w:spacing w:before="28" w:after="28"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Euclid’s greatest common divisor algorithm.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542E7" w:rsidRDefault="00D542E7">
            <w:r w:rsidRPr="005B7538">
              <w:rPr>
                <w:rFonts w:cs="Calibri"/>
                <w:sz w:val="28"/>
                <w:szCs w:val="28"/>
              </w:rPr>
              <w:t>1.19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542E7" w:rsidRPr="00253A5C" w:rsidRDefault="00D542E7">
            <w:pPr>
              <w:jc w:val="center"/>
              <w:rPr>
                <w:rFonts w:cs="Calibri"/>
                <w:b/>
                <w:sz w:val="28"/>
                <w:szCs w:val="28"/>
              </w:rPr>
            </w:pPr>
          </w:p>
        </w:tc>
      </w:tr>
      <w:tr w:rsidR="002E5C8F" w:rsidRPr="0055506A" w:rsidTr="003D0378">
        <w:trPr>
          <w:trHeight w:val="230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5C8F" w:rsidRPr="00E454B8" w:rsidRDefault="002E5C8F" w:rsidP="00E454B8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E5C8F" w:rsidRDefault="003A0322" w:rsidP="00603A59">
            <w:pPr>
              <w:spacing w:before="28" w:after="28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 book 1:</w:t>
            </w:r>
            <w:r>
              <w:rPr>
                <w:rFonts w:ascii="Times New Roman" w:eastAsia="Times New Roman" w:hAnsi="Times New Roman" w:cs="Times New Roman"/>
              </w:rPr>
              <w:t>2.1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E5C8F" w:rsidRDefault="002E5C8F" w:rsidP="002E5C8F">
            <w:pPr>
              <w:spacing w:before="28" w:after="28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Extended Euclid’s algorithm.</w:t>
            </w:r>
          </w:p>
          <w:p w:rsidR="002E5C8F" w:rsidRDefault="002E5C8F" w:rsidP="00717BC0">
            <w:pPr>
              <w:spacing w:before="28" w:after="28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E5C8F" w:rsidRPr="005B7538" w:rsidRDefault="003A0322">
            <w:pPr>
              <w:rPr>
                <w:rFonts w:cs="Calibri"/>
                <w:sz w:val="28"/>
                <w:szCs w:val="28"/>
              </w:rPr>
            </w:pPr>
            <w:r w:rsidRPr="005B7538">
              <w:rPr>
                <w:rFonts w:cs="Calibri"/>
                <w:sz w:val="28"/>
                <w:szCs w:val="28"/>
              </w:rPr>
              <w:t>1.19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E5C8F" w:rsidRPr="00253A5C" w:rsidRDefault="002E5C8F">
            <w:pPr>
              <w:jc w:val="center"/>
              <w:rPr>
                <w:rFonts w:cs="Calibri"/>
                <w:b/>
                <w:sz w:val="28"/>
                <w:szCs w:val="28"/>
              </w:rPr>
            </w:pPr>
          </w:p>
        </w:tc>
      </w:tr>
      <w:tr w:rsidR="002E5C8F" w:rsidRPr="0055506A" w:rsidTr="003D0378">
        <w:trPr>
          <w:trHeight w:val="230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5C8F" w:rsidRPr="00E454B8" w:rsidRDefault="002E5C8F" w:rsidP="00E454B8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E5C8F" w:rsidRDefault="003A0322" w:rsidP="00603A59">
            <w:pPr>
              <w:spacing w:before="28" w:after="28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 book 1:</w:t>
            </w:r>
            <w:r>
              <w:rPr>
                <w:rFonts w:ascii="Times New Roman" w:eastAsia="Times New Roman" w:hAnsi="Times New Roman" w:cs="Times New Roman"/>
              </w:rPr>
              <w:t>2.1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E5C8F" w:rsidRPr="003A0322" w:rsidRDefault="002E5C8F" w:rsidP="002E5C8F">
            <w:pPr>
              <w:spacing w:before="28" w:after="28" w:line="240" w:lineRule="auto"/>
              <w:jc w:val="both"/>
              <w:rPr>
                <w:rFonts w:ascii="Times New Roman" w:hAnsi="Times New Roman" w:cs="Times New Roman"/>
                <w:lang w:val="en-IN"/>
              </w:rPr>
            </w:pPr>
            <w:r w:rsidRPr="003A0322">
              <w:rPr>
                <w:rFonts w:ascii="Times New Roman" w:hAnsi="Times New Roman" w:cs="Times New Roman"/>
                <w:bCs/>
              </w:rPr>
              <w:t xml:space="preserve">Linear Diophantine Equation </w:t>
            </w:r>
          </w:p>
          <w:p w:rsidR="002E5C8F" w:rsidRDefault="002E5C8F" w:rsidP="002E5C8F">
            <w:pPr>
              <w:spacing w:before="28" w:after="28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E5C8F" w:rsidRPr="005B7538" w:rsidRDefault="003A0322">
            <w:pPr>
              <w:rPr>
                <w:rFonts w:cs="Calibri"/>
                <w:sz w:val="28"/>
                <w:szCs w:val="28"/>
              </w:rPr>
            </w:pPr>
            <w:r w:rsidRPr="005B7538">
              <w:rPr>
                <w:rFonts w:cs="Calibri"/>
                <w:sz w:val="28"/>
                <w:szCs w:val="28"/>
              </w:rPr>
              <w:t>1.19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E5C8F" w:rsidRPr="00253A5C" w:rsidRDefault="002E5C8F">
            <w:pPr>
              <w:jc w:val="center"/>
              <w:rPr>
                <w:rFonts w:cs="Calibri"/>
                <w:b/>
                <w:sz w:val="28"/>
                <w:szCs w:val="28"/>
              </w:rPr>
            </w:pPr>
          </w:p>
        </w:tc>
      </w:tr>
      <w:tr w:rsidR="002E5C8F" w:rsidRPr="0055506A" w:rsidTr="003D0378">
        <w:trPr>
          <w:trHeight w:val="230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5C8F" w:rsidRPr="00E454B8" w:rsidRDefault="002E5C8F" w:rsidP="00E454B8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E5C8F" w:rsidRDefault="003A0322" w:rsidP="00603A59">
            <w:pPr>
              <w:spacing w:before="28" w:after="28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 book 1:</w:t>
            </w:r>
            <w:r>
              <w:rPr>
                <w:rFonts w:ascii="Times New Roman" w:eastAsia="Times New Roman" w:hAnsi="Times New Roman" w:cs="Times New Roman"/>
              </w:rPr>
              <w:t>2.1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E5C8F" w:rsidRPr="002E5C8F" w:rsidRDefault="002E5C8F" w:rsidP="002E5C8F">
            <w:pPr>
              <w:spacing w:before="28" w:after="28" w:line="24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Modular Arithmetic,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E5C8F" w:rsidRPr="005B7538" w:rsidRDefault="003A0322">
            <w:pPr>
              <w:rPr>
                <w:rFonts w:cs="Calibri"/>
                <w:sz w:val="28"/>
                <w:szCs w:val="28"/>
              </w:rPr>
            </w:pPr>
            <w:r w:rsidRPr="005B7538">
              <w:rPr>
                <w:rFonts w:cs="Calibri"/>
                <w:sz w:val="28"/>
                <w:szCs w:val="28"/>
              </w:rPr>
              <w:t>1.19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E5C8F" w:rsidRPr="00253A5C" w:rsidRDefault="002E5C8F">
            <w:pPr>
              <w:jc w:val="center"/>
              <w:rPr>
                <w:rFonts w:cs="Calibri"/>
                <w:b/>
                <w:sz w:val="28"/>
                <w:szCs w:val="28"/>
              </w:rPr>
            </w:pPr>
          </w:p>
        </w:tc>
      </w:tr>
      <w:tr w:rsidR="00D542E7" w:rsidRPr="0055506A" w:rsidTr="003D0378">
        <w:trPr>
          <w:trHeight w:val="230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42E7" w:rsidRPr="00E454B8" w:rsidRDefault="00D542E7" w:rsidP="00E454B8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542E7" w:rsidRPr="0055506A" w:rsidRDefault="00D542E7">
            <w:pPr>
              <w:jc w:val="center"/>
              <w:rPr>
                <w:rFonts w:cs="Calibri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Text book 1:</w:t>
            </w:r>
            <w:r>
              <w:rPr>
                <w:rFonts w:ascii="Times New Roman" w:eastAsia="Times New Roman" w:hAnsi="Times New Roman" w:cs="Times New Roman"/>
              </w:rPr>
              <w:t>2.2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542E7" w:rsidRPr="0055506A" w:rsidRDefault="002E5C8F" w:rsidP="002E5C8F">
            <w:pPr>
              <w:spacing w:before="28" w:after="28"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Additive inverse and multiplicative inverse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542E7" w:rsidRDefault="00D542E7">
            <w:r w:rsidRPr="005B7538">
              <w:rPr>
                <w:rFonts w:cs="Calibri"/>
                <w:sz w:val="28"/>
                <w:szCs w:val="28"/>
              </w:rPr>
              <w:t>1.19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542E7" w:rsidRPr="0055506A" w:rsidRDefault="00D542E7">
            <w:pPr>
              <w:jc w:val="center"/>
              <w:rPr>
                <w:rFonts w:cs="Calibri"/>
                <w:sz w:val="28"/>
                <w:szCs w:val="28"/>
              </w:rPr>
            </w:pPr>
          </w:p>
        </w:tc>
      </w:tr>
      <w:tr w:rsidR="00D542E7" w:rsidRPr="0055506A" w:rsidTr="003D0378">
        <w:trPr>
          <w:trHeight w:val="230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42E7" w:rsidRPr="00E454B8" w:rsidRDefault="00D542E7" w:rsidP="00E454B8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542E7" w:rsidRPr="0055506A" w:rsidRDefault="00D542E7" w:rsidP="00603A59">
            <w:pPr>
              <w:spacing w:before="28" w:after="28" w:line="240" w:lineRule="auto"/>
              <w:rPr>
                <w:rFonts w:cs="Calibri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Text Book 1: 2.2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542E7" w:rsidRPr="003A0322" w:rsidRDefault="003A0322" w:rsidP="004059DA">
            <w:pPr>
              <w:spacing w:before="28" w:after="28" w:line="240" w:lineRule="auto"/>
              <w:jc w:val="both"/>
              <w:rPr>
                <w:rFonts w:ascii="Times New Roman" w:hAnsi="Times New Roman" w:cs="Times New Roman"/>
              </w:rPr>
            </w:pPr>
            <w:r w:rsidRPr="003A0322">
              <w:rPr>
                <w:rFonts w:ascii="Times New Roman" w:hAnsi="Times New Roman" w:cs="Times New Roman"/>
              </w:rPr>
              <w:t>Matrices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542E7" w:rsidRDefault="00D542E7">
            <w:r w:rsidRPr="005B7538">
              <w:rPr>
                <w:rFonts w:cs="Calibri"/>
                <w:sz w:val="28"/>
                <w:szCs w:val="28"/>
              </w:rPr>
              <w:t>1.19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542E7" w:rsidRPr="0055506A" w:rsidRDefault="00D542E7">
            <w:pPr>
              <w:jc w:val="center"/>
              <w:rPr>
                <w:rFonts w:cs="Calibri"/>
                <w:sz w:val="28"/>
                <w:szCs w:val="28"/>
              </w:rPr>
            </w:pPr>
          </w:p>
        </w:tc>
      </w:tr>
      <w:tr w:rsidR="00D542E7" w:rsidRPr="0055506A" w:rsidTr="003D0378">
        <w:trPr>
          <w:trHeight w:val="230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42E7" w:rsidRPr="00E454B8" w:rsidRDefault="00D542E7" w:rsidP="00E454B8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542E7" w:rsidRPr="0055506A" w:rsidRDefault="00D542E7" w:rsidP="00603A59">
            <w:pPr>
              <w:spacing w:before="28" w:after="28" w:line="240" w:lineRule="auto"/>
              <w:rPr>
                <w:rFonts w:cs="Calibri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Text Book 1: 4.1,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542E7" w:rsidRPr="003A0322" w:rsidRDefault="003A0322" w:rsidP="003A0322">
            <w:pPr>
              <w:spacing w:before="28" w:after="28" w:line="240" w:lineRule="auto"/>
              <w:jc w:val="both"/>
              <w:rPr>
                <w:rFonts w:ascii="Times New Roman" w:hAnsi="Times New Roman" w:cs="Times New Roman"/>
              </w:rPr>
            </w:pPr>
            <w:r w:rsidRPr="003A0322">
              <w:rPr>
                <w:rFonts w:ascii="Times New Roman" w:hAnsi="Times New Roman" w:cs="Times New Roman"/>
              </w:rPr>
              <w:t>Linear congruence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542E7" w:rsidRDefault="00D542E7">
            <w:r w:rsidRPr="005B7538">
              <w:rPr>
                <w:rFonts w:cs="Calibri"/>
                <w:sz w:val="28"/>
                <w:szCs w:val="28"/>
              </w:rPr>
              <w:t>1.19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542E7" w:rsidRPr="0055506A" w:rsidRDefault="00D542E7">
            <w:pPr>
              <w:jc w:val="center"/>
              <w:rPr>
                <w:rFonts w:cs="Calibri"/>
                <w:sz w:val="28"/>
                <w:szCs w:val="28"/>
              </w:rPr>
            </w:pPr>
          </w:p>
        </w:tc>
      </w:tr>
      <w:tr w:rsidR="00D542E7" w:rsidRPr="0055506A" w:rsidTr="003D0378">
        <w:trPr>
          <w:trHeight w:val="230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42E7" w:rsidRPr="00E454B8" w:rsidRDefault="00D542E7" w:rsidP="00E454B8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542E7" w:rsidRPr="00603A59" w:rsidRDefault="00D542E7" w:rsidP="00603A59">
            <w:pPr>
              <w:rPr>
                <w:rFonts w:ascii="Times New Roman" w:hAnsi="Times New Roman" w:cs="Times New Roman"/>
                <w:bCs/>
              </w:rPr>
            </w:pPr>
            <w:r w:rsidRPr="00603A59">
              <w:rPr>
                <w:rFonts w:ascii="Times New Roman" w:eastAsia="Times New Roman" w:hAnsi="Times New Roman" w:cs="Times New Roman"/>
              </w:rPr>
              <w:t xml:space="preserve">Text Book 1: </w:t>
            </w:r>
            <w:r w:rsidRPr="00603A59">
              <w:rPr>
                <w:rFonts w:ascii="Times New Roman" w:hAnsi="Times New Roman" w:cs="Times New Roman"/>
                <w:bCs/>
              </w:rPr>
              <w:t>4.1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542E7" w:rsidRPr="003A0322" w:rsidRDefault="003A0322" w:rsidP="00517814">
            <w:pPr>
              <w:spacing w:before="28" w:after="28" w:line="240" w:lineRule="auto"/>
              <w:jc w:val="both"/>
              <w:rPr>
                <w:rFonts w:ascii="Times New Roman" w:hAnsi="Times New Roman" w:cs="Times New Roman"/>
              </w:rPr>
            </w:pPr>
            <w:r w:rsidRPr="003A0322">
              <w:rPr>
                <w:rFonts w:ascii="Times New Roman" w:hAnsi="Times New Roman" w:cs="Times New Roman"/>
              </w:rPr>
              <w:t>Numerical on  linear congruence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542E7" w:rsidRDefault="00D542E7">
            <w:r w:rsidRPr="005B7538">
              <w:rPr>
                <w:rFonts w:cs="Calibri"/>
                <w:sz w:val="28"/>
                <w:szCs w:val="28"/>
              </w:rPr>
              <w:t>1.19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542E7" w:rsidRPr="0055506A" w:rsidRDefault="00D542E7">
            <w:pPr>
              <w:jc w:val="center"/>
              <w:rPr>
                <w:rFonts w:cs="Calibri"/>
                <w:sz w:val="28"/>
                <w:szCs w:val="28"/>
              </w:rPr>
            </w:pPr>
          </w:p>
        </w:tc>
      </w:tr>
      <w:tr w:rsidR="00D542E7" w:rsidRPr="0055506A" w:rsidTr="003D0378">
        <w:trPr>
          <w:trHeight w:val="230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42E7" w:rsidRPr="00E454B8" w:rsidRDefault="00D542E7" w:rsidP="00E454B8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542E7" w:rsidRPr="0055506A" w:rsidRDefault="00D542E7" w:rsidP="00603A59">
            <w:pPr>
              <w:spacing w:before="28" w:after="28" w:line="240" w:lineRule="auto"/>
              <w:rPr>
                <w:rFonts w:cs="Calibri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Text Book 1: 9.1,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542E7" w:rsidRPr="0055506A" w:rsidRDefault="00D542E7" w:rsidP="00651FC9">
            <w:pPr>
              <w:suppressAutoHyphens w:val="0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Chinese remainder theorem.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542E7" w:rsidRDefault="00D542E7">
            <w:r w:rsidRPr="005B7538">
              <w:rPr>
                <w:rFonts w:cs="Calibri"/>
                <w:sz w:val="28"/>
                <w:szCs w:val="28"/>
              </w:rPr>
              <w:t>1.19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542E7" w:rsidRPr="0055506A" w:rsidRDefault="00D542E7">
            <w:pPr>
              <w:jc w:val="center"/>
              <w:rPr>
                <w:rFonts w:cs="Calibri"/>
                <w:sz w:val="28"/>
                <w:szCs w:val="28"/>
              </w:rPr>
            </w:pPr>
          </w:p>
        </w:tc>
      </w:tr>
      <w:tr w:rsidR="003A0322" w:rsidRPr="0055506A" w:rsidTr="003D0378">
        <w:trPr>
          <w:trHeight w:val="230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A0322" w:rsidRPr="00E454B8" w:rsidRDefault="003A0322" w:rsidP="00E454B8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A0322" w:rsidRDefault="003A0322" w:rsidP="00603A59">
            <w:pPr>
              <w:spacing w:before="28" w:after="28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Text Book 1: 9.1,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A0322" w:rsidRDefault="003A0322" w:rsidP="00651FC9">
            <w:pPr>
              <w:suppressAutoHyphens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Numerical on Chinese remainder theorem.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A0322" w:rsidRDefault="003A0322" w:rsidP="00FB4C83">
            <w:r w:rsidRPr="005B7538">
              <w:rPr>
                <w:rFonts w:cs="Calibri"/>
                <w:sz w:val="28"/>
                <w:szCs w:val="28"/>
              </w:rPr>
              <w:t>1.19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A0322" w:rsidRPr="0055506A" w:rsidRDefault="003A0322">
            <w:pPr>
              <w:jc w:val="center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25</w:t>
            </w:r>
          </w:p>
        </w:tc>
      </w:tr>
      <w:tr w:rsidR="003A0322" w:rsidRPr="0055506A" w:rsidTr="001370B7">
        <w:trPr>
          <w:trHeight w:val="230"/>
        </w:trPr>
        <w:tc>
          <w:tcPr>
            <w:tcW w:w="105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A0322" w:rsidRPr="0053695F" w:rsidRDefault="003A0322">
            <w:pPr>
              <w:jc w:val="center"/>
              <w:rPr>
                <w:rFonts w:cs="Calibri"/>
                <w:b/>
                <w:sz w:val="28"/>
                <w:szCs w:val="28"/>
              </w:rPr>
            </w:pPr>
            <w:r w:rsidRPr="0053695F">
              <w:rPr>
                <w:rFonts w:cs="Calibri"/>
                <w:b/>
                <w:sz w:val="28"/>
                <w:szCs w:val="28"/>
              </w:rPr>
              <w:t>UNIT 2</w:t>
            </w:r>
          </w:p>
        </w:tc>
      </w:tr>
      <w:tr w:rsidR="003A0322" w:rsidRPr="0055506A" w:rsidTr="003D0378">
        <w:trPr>
          <w:trHeight w:val="230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A0322" w:rsidRPr="00E454B8" w:rsidRDefault="003A0322" w:rsidP="00E454B8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A0322" w:rsidRPr="0055506A" w:rsidRDefault="003A0322" w:rsidP="00603A59">
            <w:pPr>
              <w:spacing w:before="28" w:after="28" w:line="240" w:lineRule="auto"/>
              <w:rPr>
                <w:rFonts w:cs="Calibri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Text Book 1: 9.2,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A0322" w:rsidRPr="0055506A" w:rsidRDefault="003A0322" w:rsidP="00651FC9">
            <w:pPr>
              <w:suppressAutoHyphens w:val="0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Block ciphers, stream ciphers and Product ciphers.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A0322" w:rsidRDefault="003A0322">
            <w:r w:rsidRPr="005B7538">
              <w:rPr>
                <w:rFonts w:cs="Calibri"/>
                <w:sz w:val="28"/>
                <w:szCs w:val="28"/>
              </w:rPr>
              <w:t>1.19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A0322" w:rsidRPr="0055506A" w:rsidRDefault="003A0322">
            <w:pPr>
              <w:jc w:val="center"/>
              <w:rPr>
                <w:rFonts w:cs="Calibri"/>
                <w:sz w:val="28"/>
                <w:szCs w:val="28"/>
              </w:rPr>
            </w:pPr>
          </w:p>
        </w:tc>
      </w:tr>
      <w:tr w:rsidR="003A0322" w:rsidRPr="0055506A" w:rsidTr="003D0378">
        <w:trPr>
          <w:trHeight w:val="230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A0322" w:rsidRPr="00E454B8" w:rsidRDefault="003A0322" w:rsidP="00E454B8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A0322" w:rsidRDefault="003A0322" w:rsidP="00603A59">
            <w:pPr>
              <w:spacing w:before="28" w:after="28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Text Book 1: 9.4</w:t>
            </w:r>
          </w:p>
          <w:p w:rsidR="003A0322" w:rsidRPr="0055506A" w:rsidRDefault="003A0322" w:rsidP="00603A59">
            <w:pPr>
              <w:spacing w:before="28" w:after="28"/>
              <w:rPr>
                <w:rFonts w:cs="Calibri"/>
                <w:b/>
                <w:bCs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A0322" w:rsidRPr="0055506A" w:rsidRDefault="003A0322" w:rsidP="004059DA">
            <w:pPr>
              <w:suppressAutoHyphens w:val="0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Block ciphers, stream ciphers and Product ciphers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A0322" w:rsidRDefault="003A0322">
            <w:r w:rsidRPr="005B7538">
              <w:rPr>
                <w:rFonts w:cs="Calibri"/>
                <w:sz w:val="28"/>
                <w:szCs w:val="28"/>
              </w:rPr>
              <w:t>1.19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A0322" w:rsidRPr="0055506A" w:rsidRDefault="003A0322">
            <w:pPr>
              <w:jc w:val="center"/>
              <w:rPr>
                <w:rFonts w:cs="Calibri"/>
                <w:sz w:val="28"/>
                <w:szCs w:val="28"/>
              </w:rPr>
            </w:pPr>
          </w:p>
        </w:tc>
      </w:tr>
      <w:tr w:rsidR="003A0322" w:rsidRPr="0055506A" w:rsidTr="003D0378">
        <w:trPr>
          <w:trHeight w:val="230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A0322" w:rsidRPr="00E454B8" w:rsidRDefault="003A0322" w:rsidP="00E454B8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A0322" w:rsidRPr="0055506A" w:rsidRDefault="003A0322" w:rsidP="00603A59">
            <w:pPr>
              <w:spacing w:before="28" w:after="28"/>
              <w:rPr>
                <w:rFonts w:cs="Calibri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Text Book 1: </w:t>
            </w:r>
            <w:r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A0322" w:rsidRPr="0055506A" w:rsidRDefault="003A0322" w:rsidP="004059DA">
            <w:pPr>
              <w:suppressAutoHyphens w:val="0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 xml:space="preserve">Kirchhoff’s principle: Key domain, Entropy of key.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A0322" w:rsidRDefault="003A0322">
            <w:r w:rsidRPr="005B7538">
              <w:rPr>
                <w:rFonts w:cs="Calibri"/>
                <w:sz w:val="28"/>
                <w:szCs w:val="28"/>
              </w:rPr>
              <w:t>1.19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A0322" w:rsidRPr="0055506A" w:rsidRDefault="003A0322">
            <w:pPr>
              <w:jc w:val="center"/>
              <w:rPr>
                <w:rFonts w:cs="Calibri"/>
                <w:sz w:val="28"/>
                <w:szCs w:val="28"/>
              </w:rPr>
            </w:pPr>
          </w:p>
        </w:tc>
      </w:tr>
      <w:tr w:rsidR="003A0322" w:rsidRPr="0055506A" w:rsidTr="003D0378">
        <w:trPr>
          <w:trHeight w:val="230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A0322" w:rsidRPr="00E454B8" w:rsidRDefault="003A0322" w:rsidP="00E454B8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A0322" w:rsidRPr="00603A59" w:rsidRDefault="003A0322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03A59">
              <w:rPr>
                <w:rFonts w:ascii="Times New Roman" w:eastAsia="Times New Roman" w:hAnsi="Times New Roman" w:cs="Times New Roman"/>
              </w:rPr>
              <w:t xml:space="preserve">Text Book 1: </w:t>
            </w:r>
            <w:r w:rsidRPr="00603A59">
              <w:rPr>
                <w:rFonts w:ascii="Times New Roman" w:hAnsi="Times New Roman" w:cs="Times New Roman"/>
                <w:bCs/>
              </w:rPr>
              <w:t>3.2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A0322" w:rsidRPr="0055506A" w:rsidRDefault="003A0322" w:rsidP="004059DA">
            <w:pPr>
              <w:suppressAutoHyphens w:val="0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Substitution cipher and  Transposition cipher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A0322" w:rsidRDefault="003A0322">
            <w:r w:rsidRPr="005B7538">
              <w:rPr>
                <w:rFonts w:cs="Calibri"/>
                <w:sz w:val="28"/>
                <w:szCs w:val="28"/>
              </w:rPr>
              <w:t>1.19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A0322" w:rsidRPr="0055506A" w:rsidRDefault="003A0322">
            <w:pPr>
              <w:jc w:val="center"/>
              <w:rPr>
                <w:rFonts w:cs="Calibri"/>
                <w:sz w:val="28"/>
                <w:szCs w:val="28"/>
              </w:rPr>
            </w:pPr>
          </w:p>
        </w:tc>
      </w:tr>
      <w:tr w:rsidR="003A0322" w:rsidRPr="0055506A" w:rsidTr="003D0378">
        <w:trPr>
          <w:trHeight w:val="284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A0322" w:rsidRPr="00E454B8" w:rsidRDefault="003A0322" w:rsidP="00E454B8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A0322" w:rsidRDefault="003A0322" w:rsidP="00D3583A">
            <w:pPr>
              <w:spacing w:before="28" w:after="28"/>
            </w:pPr>
            <w:r>
              <w:rPr>
                <w:rFonts w:ascii="Times New Roman" w:hAnsi="Times New Roman" w:cs="Times New Roman"/>
              </w:rPr>
              <w:t>Text book 1:5.1,</w:t>
            </w:r>
          </w:p>
          <w:p w:rsidR="003A0322" w:rsidRDefault="003A0322" w:rsidP="004059DA">
            <w:pPr>
              <w:spacing w:before="28" w:after="28"/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3A0322" w:rsidRPr="0055506A" w:rsidRDefault="003A0322" w:rsidP="00717BC0">
            <w:pPr>
              <w:spacing w:before="28" w:after="28"/>
              <w:jc w:val="both"/>
              <w:rPr>
                <w:rFonts w:eastAsia="Times New Roman" w:cs="Calibri"/>
                <w:bCs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</w:rPr>
              <w:t xml:space="preserve">Modern block ciphers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A0322" w:rsidRDefault="003A0322">
            <w:r w:rsidRPr="007F280D">
              <w:rPr>
                <w:rFonts w:cs="Calibri"/>
                <w:sz w:val="28"/>
                <w:szCs w:val="28"/>
              </w:rPr>
              <w:t>1.19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A0322" w:rsidRPr="0055506A" w:rsidRDefault="003A0322" w:rsidP="00047F68">
            <w:pPr>
              <w:jc w:val="center"/>
              <w:rPr>
                <w:rFonts w:cs="Calibri"/>
                <w:sz w:val="28"/>
                <w:szCs w:val="28"/>
              </w:rPr>
            </w:pPr>
          </w:p>
        </w:tc>
      </w:tr>
      <w:tr w:rsidR="003A0322" w:rsidRPr="0055506A" w:rsidTr="003D0378">
        <w:trPr>
          <w:trHeight w:val="69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A0322" w:rsidRPr="00E454B8" w:rsidRDefault="003A0322" w:rsidP="00E454B8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A0322" w:rsidRPr="00D3583A" w:rsidRDefault="003A0322" w:rsidP="00D3583A">
            <w:pPr>
              <w:spacing w:before="28" w:after="28"/>
            </w:pPr>
            <w:r>
              <w:rPr>
                <w:rFonts w:ascii="Times New Roman" w:hAnsi="Times New Roman" w:cs="Times New Roman"/>
              </w:rPr>
              <w:t>Text book 1:6.2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A0322" w:rsidRPr="0055506A" w:rsidRDefault="003A0322" w:rsidP="00047F68">
            <w:pPr>
              <w:suppressAutoHyphens w:val="0"/>
              <w:rPr>
                <w:rFonts w:cs="Calibri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Shannon’s principles of confusion and diffusion.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A0322" w:rsidRDefault="003A0322">
            <w:r w:rsidRPr="007F280D">
              <w:rPr>
                <w:rFonts w:cs="Calibri"/>
                <w:sz w:val="28"/>
                <w:szCs w:val="28"/>
              </w:rPr>
              <w:t>1.19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A0322" w:rsidRPr="0055506A" w:rsidRDefault="003A0322" w:rsidP="00047F68">
            <w:pPr>
              <w:jc w:val="center"/>
              <w:rPr>
                <w:rFonts w:cs="Calibri"/>
                <w:sz w:val="28"/>
                <w:szCs w:val="28"/>
              </w:rPr>
            </w:pPr>
          </w:p>
        </w:tc>
      </w:tr>
      <w:tr w:rsidR="003A0322" w:rsidRPr="0055506A" w:rsidTr="003D0378">
        <w:trPr>
          <w:trHeight w:val="406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A0322" w:rsidRPr="00E454B8" w:rsidRDefault="003A0322" w:rsidP="00E454B8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A0322" w:rsidRPr="0055506A" w:rsidRDefault="003A0322" w:rsidP="00D3583A">
            <w:pPr>
              <w:spacing w:before="28" w:after="28"/>
              <w:rPr>
                <w:rFonts w:eastAsia="Times New Roman" w:cs="Calibri"/>
                <w:bCs/>
                <w:color w:val="000000"/>
                <w:sz w:val="28"/>
                <w:szCs w:val="28"/>
              </w:rPr>
            </w:pPr>
            <w:r w:rsidRPr="00603A59">
              <w:rPr>
                <w:rFonts w:ascii="Times New Roman" w:eastAsia="Times New Roman" w:hAnsi="Times New Roman" w:cs="Times New Roman"/>
              </w:rPr>
              <w:t xml:space="preserve">Text Book 1: </w:t>
            </w:r>
            <w:r>
              <w:rPr>
                <w:rFonts w:ascii="Times New Roman" w:hAnsi="Times New Roman" w:cs="Times New Roman"/>
              </w:rPr>
              <w:t>6.2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A0322" w:rsidRPr="0055506A" w:rsidRDefault="003A0322" w:rsidP="00717BC0">
            <w:pPr>
              <w:spacing w:before="28" w:after="28"/>
              <w:jc w:val="both"/>
              <w:rPr>
                <w:rFonts w:eastAsia="Times New Roman" w:cs="Calibri"/>
                <w:bCs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</w:rPr>
              <w:t xml:space="preserve">Data Encryption Standard (DES):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A0322" w:rsidRDefault="003A0322">
            <w:r w:rsidRPr="007F280D">
              <w:rPr>
                <w:rFonts w:cs="Calibri"/>
                <w:sz w:val="28"/>
                <w:szCs w:val="28"/>
              </w:rPr>
              <w:t>1.19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A0322" w:rsidRPr="0055506A" w:rsidRDefault="003A0322" w:rsidP="00047F68">
            <w:pPr>
              <w:jc w:val="center"/>
              <w:rPr>
                <w:rFonts w:cs="Calibri"/>
                <w:sz w:val="28"/>
                <w:szCs w:val="28"/>
              </w:rPr>
            </w:pPr>
          </w:p>
        </w:tc>
      </w:tr>
      <w:tr w:rsidR="003A0322" w:rsidRPr="0055506A" w:rsidTr="003D0378">
        <w:trPr>
          <w:trHeight w:val="69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A0322" w:rsidRPr="00E454B8" w:rsidRDefault="003A0322" w:rsidP="00E454B8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A0322" w:rsidRPr="00D3583A" w:rsidRDefault="003A0322" w:rsidP="00D3583A">
            <w:pPr>
              <w:spacing w:before="28" w:after="28"/>
            </w:pPr>
            <w:r w:rsidRPr="00603A59">
              <w:rPr>
                <w:rFonts w:ascii="Times New Roman" w:eastAsia="Times New Roman" w:hAnsi="Times New Roman" w:cs="Times New Roman"/>
              </w:rPr>
              <w:t xml:space="preserve">Text Book 1: </w:t>
            </w:r>
            <w:r>
              <w:rPr>
                <w:rFonts w:ascii="Times New Roman" w:hAnsi="Times New Roman" w:cs="Times New Roman"/>
              </w:rPr>
              <w:t>6.4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A0322" w:rsidRPr="0055506A" w:rsidRDefault="003A0322" w:rsidP="00047F68">
            <w:pPr>
              <w:suppressAutoHyphens w:val="0"/>
              <w:rPr>
                <w:rFonts w:cs="Calibri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DES Structure,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A0322" w:rsidRDefault="003A0322">
            <w:r w:rsidRPr="007F280D">
              <w:rPr>
                <w:rFonts w:cs="Calibri"/>
                <w:sz w:val="28"/>
                <w:szCs w:val="28"/>
              </w:rPr>
              <w:t>1.19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A0322" w:rsidRPr="0055506A" w:rsidRDefault="003A0322" w:rsidP="00047F68">
            <w:pPr>
              <w:jc w:val="center"/>
              <w:rPr>
                <w:rFonts w:cs="Calibri"/>
                <w:sz w:val="28"/>
                <w:szCs w:val="28"/>
              </w:rPr>
            </w:pPr>
          </w:p>
        </w:tc>
      </w:tr>
      <w:tr w:rsidR="003A0322" w:rsidRPr="0055506A" w:rsidTr="003D0378">
        <w:trPr>
          <w:trHeight w:val="69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A0322" w:rsidRPr="00E454B8" w:rsidRDefault="003A0322" w:rsidP="00E454B8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A0322" w:rsidRPr="0055506A" w:rsidRDefault="003A0322" w:rsidP="00D3583A">
            <w:pPr>
              <w:spacing w:before="28" w:after="28"/>
              <w:rPr>
                <w:rFonts w:eastAsia="Times New Roman" w:cs="Calibri"/>
                <w:bCs/>
                <w:color w:val="000000"/>
                <w:sz w:val="28"/>
                <w:szCs w:val="28"/>
              </w:rPr>
            </w:pPr>
            <w:r w:rsidRPr="00603A59">
              <w:rPr>
                <w:rFonts w:ascii="Times New Roman" w:eastAsia="Times New Roman" w:hAnsi="Times New Roman" w:cs="Times New Roman"/>
              </w:rPr>
              <w:t xml:space="preserve">Text Book 1: </w:t>
            </w:r>
            <w:r>
              <w:rPr>
                <w:rFonts w:ascii="Times New Roman" w:hAnsi="Times New Roman" w:cs="Times New Roman"/>
              </w:rPr>
              <w:t>7.2-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3A0322" w:rsidRPr="0055506A" w:rsidRDefault="003A0322" w:rsidP="00717BC0">
            <w:pPr>
              <w:spacing w:before="28" w:after="28"/>
              <w:jc w:val="both"/>
              <w:rPr>
                <w:rFonts w:eastAsia="Times New Roman" w:cs="Calibri"/>
                <w:bCs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</w:rPr>
              <w:t xml:space="preserve">Multiple DES,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A0322" w:rsidRDefault="003A0322">
            <w:r w:rsidRPr="007F280D">
              <w:rPr>
                <w:rFonts w:cs="Calibri"/>
                <w:sz w:val="28"/>
                <w:szCs w:val="28"/>
              </w:rPr>
              <w:t>1.19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A0322" w:rsidRPr="0055506A" w:rsidRDefault="003A0322" w:rsidP="00047F68">
            <w:pPr>
              <w:jc w:val="center"/>
              <w:rPr>
                <w:rFonts w:cs="Calibri"/>
                <w:sz w:val="28"/>
                <w:szCs w:val="28"/>
              </w:rPr>
            </w:pPr>
          </w:p>
        </w:tc>
      </w:tr>
      <w:tr w:rsidR="003A0322" w:rsidRPr="0055506A" w:rsidTr="003D0378">
        <w:trPr>
          <w:trHeight w:val="69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A0322" w:rsidRPr="00E454B8" w:rsidRDefault="003A0322" w:rsidP="00E454B8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A0322" w:rsidRPr="0055506A" w:rsidRDefault="003A0322" w:rsidP="00D3583A">
            <w:pPr>
              <w:spacing w:before="28" w:after="28"/>
              <w:rPr>
                <w:rFonts w:eastAsia="Times New Roman" w:cs="Calibri"/>
                <w:bCs/>
                <w:color w:val="000000"/>
                <w:sz w:val="28"/>
                <w:szCs w:val="28"/>
              </w:rPr>
            </w:pPr>
            <w:r w:rsidRPr="00603A59">
              <w:rPr>
                <w:rFonts w:ascii="Times New Roman" w:eastAsia="Times New Roman" w:hAnsi="Times New Roman" w:cs="Times New Roman"/>
              </w:rPr>
              <w:t>Text Book 1:</w:t>
            </w:r>
            <w:r>
              <w:rPr>
                <w:rFonts w:ascii="Times New Roman" w:hAnsi="Times New Roman" w:cs="Times New Roman"/>
              </w:rPr>
              <w:t>7.6,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3A0322" w:rsidRPr="0055506A" w:rsidRDefault="003A0322" w:rsidP="00717BC0">
            <w:pPr>
              <w:spacing w:before="28" w:after="28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DES Security Analysis.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A0322" w:rsidRDefault="003A0322">
            <w:r w:rsidRPr="007F280D">
              <w:rPr>
                <w:rFonts w:cs="Calibri"/>
                <w:sz w:val="28"/>
                <w:szCs w:val="28"/>
              </w:rPr>
              <w:t>1.19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A0322" w:rsidRPr="0055506A" w:rsidRDefault="003A0322" w:rsidP="00047F68">
            <w:pPr>
              <w:jc w:val="center"/>
              <w:rPr>
                <w:rFonts w:cs="Calibri"/>
                <w:sz w:val="28"/>
                <w:szCs w:val="28"/>
              </w:rPr>
            </w:pPr>
          </w:p>
        </w:tc>
      </w:tr>
      <w:tr w:rsidR="003A0322" w:rsidRPr="0055506A" w:rsidTr="003D0378">
        <w:trPr>
          <w:trHeight w:val="69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A0322" w:rsidRPr="00E454B8" w:rsidRDefault="003A0322" w:rsidP="00E454B8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A0322" w:rsidRDefault="003A0322" w:rsidP="00D3583A">
            <w:pPr>
              <w:spacing w:before="28" w:after="28"/>
            </w:pPr>
            <w:r w:rsidRPr="00603A59">
              <w:rPr>
                <w:rFonts w:ascii="Times New Roman" w:eastAsia="Times New Roman" w:hAnsi="Times New Roman" w:cs="Times New Roman"/>
              </w:rPr>
              <w:t>Text Book 1:</w:t>
            </w:r>
            <w:r>
              <w:rPr>
                <w:rFonts w:ascii="Times New Roman" w:hAnsi="Times New Roman" w:cs="Times New Roman"/>
              </w:rPr>
              <w:t>8.1</w:t>
            </w:r>
          </w:p>
          <w:p w:rsidR="003A0322" w:rsidRPr="0055506A" w:rsidRDefault="003A0322" w:rsidP="00047F68">
            <w:pPr>
              <w:jc w:val="center"/>
              <w:rPr>
                <w:rFonts w:eastAsia="Times New Roman" w:cs="Calibri"/>
                <w:bCs/>
                <w:color w:val="000000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3A0322" w:rsidRPr="0055506A" w:rsidRDefault="003A0322" w:rsidP="00717BC0">
            <w:pPr>
              <w:spacing w:before="28" w:after="28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 xml:space="preserve">Advanced Encryption Standard (AES): Transformations,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A0322" w:rsidRDefault="003A0322">
            <w:r w:rsidRPr="007F280D">
              <w:rPr>
                <w:rFonts w:cs="Calibri"/>
                <w:sz w:val="28"/>
                <w:szCs w:val="28"/>
              </w:rPr>
              <w:t>1.19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A0322" w:rsidRPr="0055506A" w:rsidRDefault="003A0322" w:rsidP="00047F68">
            <w:pPr>
              <w:jc w:val="center"/>
              <w:rPr>
                <w:rFonts w:cs="Calibri"/>
                <w:sz w:val="28"/>
                <w:szCs w:val="28"/>
              </w:rPr>
            </w:pPr>
          </w:p>
        </w:tc>
      </w:tr>
      <w:tr w:rsidR="003A0322" w:rsidRPr="0055506A" w:rsidTr="003D0378">
        <w:trPr>
          <w:trHeight w:val="69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A0322" w:rsidRPr="00E454B8" w:rsidRDefault="003A0322" w:rsidP="00E454B8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A0322" w:rsidRDefault="003A0322">
            <w:r w:rsidRPr="00F525C5">
              <w:rPr>
                <w:rFonts w:ascii="Times New Roman" w:eastAsia="Times New Roman" w:hAnsi="Times New Roman" w:cs="Times New Roman"/>
              </w:rPr>
              <w:t>Text Book 1:</w:t>
            </w:r>
            <w:r w:rsidRPr="00F525C5">
              <w:rPr>
                <w:rFonts w:ascii="Times New Roman" w:hAnsi="Times New Roman" w:cs="Times New Roman"/>
              </w:rPr>
              <w:t>8.1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3A0322" w:rsidRPr="0055506A" w:rsidRDefault="003A0322" w:rsidP="003741A2">
            <w:pPr>
              <w:suppressAutoHyphens w:val="0"/>
              <w:rPr>
                <w:rFonts w:cs="Calibri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Advanced Encryption Standard (AES): Transformations,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A0322" w:rsidRDefault="003A0322">
            <w:r w:rsidRPr="007F280D">
              <w:rPr>
                <w:rFonts w:cs="Calibri"/>
                <w:sz w:val="28"/>
                <w:szCs w:val="28"/>
              </w:rPr>
              <w:t>1.19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A0322" w:rsidRPr="0055506A" w:rsidRDefault="003A0322" w:rsidP="00047F68">
            <w:pPr>
              <w:jc w:val="center"/>
              <w:rPr>
                <w:rFonts w:cs="Calibri"/>
                <w:sz w:val="28"/>
                <w:szCs w:val="28"/>
              </w:rPr>
            </w:pPr>
          </w:p>
        </w:tc>
      </w:tr>
      <w:tr w:rsidR="003A0322" w:rsidRPr="0055506A" w:rsidTr="003D0378">
        <w:trPr>
          <w:trHeight w:val="69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A0322" w:rsidRPr="00E454B8" w:rsidRDefault="003A0322" w:rsidP="00E454B8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A0322" w:rsidRDefault="003A0322">
            <w:r w:rsidRPr="00F525C5">
              <w:rPr>
                <w:rFonts w:ascii="Times New Roman" w:eastAsia="Times New Roman" w:hAnsi="Times New Roman" w:cs="Times New Roman"/>
              </w:rPr>
              <w:t>Text Book 1:</w:t>
            </w:r>
            <w:r w:rsidRPr="00F525C5">
              <w:rPr>
                <w:rFonts w:ascii="Times New Roman" w:hAnsi="Times New Roman" w:cs="Times New Roman"/>
              </w:rPr>
              <w:t>8.1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3A0322" w:rsidRPr="0055506A" w:rsidRDefault="003A0322" w:rsidP="00717BC0">
            <w:pPr>
              <w:spacing w:before="28" w:after="28"/>
              <w:jc w:val="both"/>
              <w:rPr>
                <w:rFonts w:cs="Calibri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Advanced Encryption Standard (AES): Transformations,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A0322" w:rsidRDefault="003A0322">
            <w:r w:rsidRPr="007F280D">
              <w:rPr>
                <w:rFonts w:cs="Calibri"/>
                <w:sz w:val="28"/>
                <w:szCs w:val="28"/>
              </w:rPr>
              <w:t>1.19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A0322" w:rsidRPr="0055506A" w:rsidRDefault="003A0322" w:rsidP="00047F68">
            <w:pPr>
              <w:jc w:val="center"/>
              <w:rPr>
                <w:rFonts w:cs="Calibri"/>
                <w:sz w:val="28"/>
                <w:szCs w:val="28"/>
              </w:rPr>
            </w:pPr>
          </w:p>
        </w:tc>
      </w:tr>
      <w:tr w:rsidR="003A0322" w:rsidRPr="0055506A" w:rsidTr="003D0378">
        <w:trPr>
          <w:trHeight w:val="69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A0322" w:rsidRPr="00E454B8" w:rsidRDefault="003A0322" w:rsidP="00E454B8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A0322" w:rsidRDefault="003A0322">
            <w:r w:rsidRPr="00F525C5">
              <w:rPr>
                <w:rFonts w:ascii="Times New Roman" w:eastAsia="Times New Roman" w:hAnsi="Times New Roman" w:cs="Times New Roman"/>
              </w:rPr>
              <w:t>Text Book 1:</w:t>
            </w:r>
            <w:r w:rsidRPr="00F525C5">
              <w:rPr>
                <w:rFonts w:ascii="Times New Roman" w:hAnsi="Times New Roman" w:cs="Times New Roman"/>
              </w:rPr>
              <w:t>8.1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A0322" w:rsidRPr="0055506A" w:rsidRDefault="003A0322" w:rsidP="00047F68">
            <w:pPr>
              <w:suppressAutoHyphens w:val="0"/>
              <w:rPr>
                <w:rFonts w:cs="Calibri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Advanced Encryption Standard (AES): Transformations,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A0322" w:rsidRDefault="003A0322">
            <w:r w:rsidRPr="007F280D">
              <w:rPr>
                <w:rFonts w:cs="Calibri"/>
                <w:sz w:val="28"/>
                <w:szCs w:val="28"/>
              </w:rPr>
              <w:t>1.19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A0322" w:rsidRPr="0055506A" w:rsidRDefault="003A0322" w:rsidP="00047F68">
            <w:pPr>
              <w:jc w:val="center"/>
              <w:rPr>
                <w:rFonts w:cs="Calibri"/>
                <w:sz w:val="28"/>
                <w:szCs w:val="28"/>
              </w:rPr>
            </w:pPr>
          </w:p>
        </w:tc>
      </w:tr>
      <w:tr w:rsidR="003A0322" w:rsidRPr="0055506A" w:rsidTr="003D0378">
        <w:trPr>
          <w:trHeight w:val="69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A0322" w:rsidRPr="00E454B8" w:rsidRDefault="003A0322" w:rsidP="00E454B8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A0322" w:rsidRDefault="003A0322">
            <w:r w:rsidRPr="00F525C5">
              <w:rPr>
                <w:rFonts w:ascii="Times New Roman" w:eastAsia="Times New Roman" w:hAnsi="Times New Roman" w:cs="Times New Roman"/>
              </w:rPr>
              <w:t>Text Book 1:</w:t>
            </w:r>
            <w:r w:rsidRPr="00F525C5">
              <w:rPr>
                <w:rFonts w:ascii="Times New Roman" w:hAnsi="Times New Roman" w:cs="Times New Roman"/>
              </w:rPr>
              <w:t>8.1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A0322" w:rsidRPr="0055506A" w:rsidRDefault="003A0322" w:rsidP="004059DA">
            <w:pPr>
              <w:spacing w:before="28" w:after="28"/>
              <w:jc w:val="both"/>
              <w:rPr>
                <w:rFonts w:cs="Calibri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 xml:space="preserve">Key expansion, AES Security analysis.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A0322" w:rsidRDefault="003A0322">
            <w:r w:rsidRPr="007F280D">
              <w:rPr>
                <w:rFonts w:cs="Calibri"/>
                <w:sz w:val="28"/>
                <w:szCs w:val="28"/>
              </w:rPr>
              <w:t>1.19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A0322" w:rsidRPr="0055506A" w:rsidRDefault="003A0322" w:rsidP="00047F68">
            <w:pPr>
              <w:jc w:val="center"/>
              <w:rPr>
                <w:rFonts w:cs="Calibri"/>
                <w:sz w:val="28"/>
                <w:szCs w:val="28"/>
              </w:rPr>
            </w:pPr>
          </w:p>
        </w:tc>
      </w:tr>
      <w:tr w:rsidR="003A0322" w:rsidRPr="0055506A" w:rsidTr="003D0378">
        <w:trPr>
          <w:trHeight w:val="69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A0322" w:rsidRPr="00E454B8" w:rsidRDefault="003A0322" w:rsidP="00E454B8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A0322" w:rsidRDefault="003A0322">
            <w:r w:rsidRPr="00F525C5">
              <w:rPr>
                <w:rFonts w:ascii="Times New Roman" w:eastAsia="Times New Roman" w:hAnsi="Times New Roman" w:cs="Times New Roman"/>
              </w:rPr>
              <w:t>Text Book 1:</w:t>
            </w:r>
            <w:r w:rsidRPr="00F525C5">
              <w:rPr>
                <w:rFonts w:ascii="Times New Roman" w:hAnsi="Times New Roman" w:cs="Times New Roman"/>
              </w:rPr>
              <w:t>8.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A0322" w:rsidRPr="0055506A" w:rsidRDefault="003A0322" w:rsidP="004059DA">
            <w:pPr>
              <w:suppressAutoHyphens w:val="0"/>
              <w:rPr>
                <w:rFonts w:cs="Calibri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Use of Modern block ciphers Techniques (ECB, CBC, CFB, OFB, and CTR) to use block to encrypt large files.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A0322" w:rsidRDefault="003A0322">
            <w:r w:rsidRPr="007F280D">
              <w:rPr>
                <w:rFonts w:cs="Calibri"/>
                <w:sz w:val="28"/>
                <w:szCs w:val="28"/>
              </w:rPr>
              <w:t>1.19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A0322" w:rsidRPr="0055506A" w:rsidRDefault="003A0322" w:rsidP="00047F68">
            <w:pPr>
              <w:jc w:val="center"/>
              <w:rPr>
                <w:rFonts w:cs="Calibri"/>
                <w:sz w:val="28"/>
                <w:szCs w:val="28"/>
              </w:rPr>
            </w:pPr>
          </w:p>
        </w:tc>
      </w:tr>
      <w:tr w:rsidR="003A0322" w:rsidRPr="0055506A" w:rsidTr="003D0378">
        <w:trPr>
          <w:trHeight w:val="1110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A0322" w:rsidRPr="00E454B8" w:rsidRDefault="003A0322" w:rsidP="00E454B8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A0322" w:rsidRPr="00B673FF" w:rsidRDefault="003A0322" w:rsidP="00E657EF">
            <w:pPr>
              <w:spacing w:before="28" w:after="28"/>
              <w:rPr>
                <w:rFonts w:ascii="Times New Roman" w:hAnsi="Times New Roman" w:cs="Times New Roman"/>
                <w:sz w:val="18"/>
                <w:szCs w:val="18"/>
              </w:rPr>
            </w:pPr>
            <w:r w:rsidRPr="00B673F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One-Way Hash (OWH) Functions:</w:t>
            </w:r>
            <w:r w:rsidRPr="00B673FF">
              <w:rPr>
                <w:rFonts w:ascii="Times New Roman" w:hAnsi="Times New Roman" w:cs="Times New Roman"/>
                <w:sz w:val="18"/>
                <w:szCs w:val="18"/>
              </w:rPr>
              <w:t xml:space="preserve"> Text book 1:9.3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3A0322" w:rsidRDefault="003A0322" w:rsidP="003A0322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161515"/>
              </w:rPr>
              <w:t xml:space="preserve">one-way hash functions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A0322" w:rsidRDefault="003A0322">
            <w:r w:rsidRPr="007F280D">
              <w:rPr>
                <w:rFonts w:cs="Calibri"/>
                <w:sz w:val="28"/>
                <w:szCs w:val="28"/>
              </w:rPr>
              <w:t>1.19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A0322" w:rsidRPr="0055506A" w:rsidRDefault="003A0322" w:rsidP="00D3583A">
            <w:pPr>
              <w:jc w:val="center"/>
              <w:rPr>
                <w:rFonts w:cs="Calibri"/>
                <w:sz w:val="28"/>
                <w:szCs w:val="28"/>
              </w:rPr>
            </w:pPr>
          </w:p>
        </w:tc>
      </w:tr>
      <w:tr w:rsidR="003A0322" w:rsidRPr="0055506A" w:rsidTr="003D0378">
        <w:trPr>
          <w:trHeight w:val="1110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A0322" w:rsidRPr="00E454B8" w:rsidRDefault="003A0322" w:rsidP="00E454B8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A0322" w:rsidRDefault="003A0322">
            <w:r w:rsidRPr="00345499">
              <w:rPr>
                <w:rFonts w:ascii="Times New Roman" w:hAnsi="Times New Roman" w:cs="Times New Roman"/>
                <w:sz w:val="18"/>
                <w:szCs w:val="18"/>
              </w:rPr>
              <w:t>Text book 1:9.3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3A0322" w:rsidRDefault="003A0322" w:rsidP="003A0322">
            <w:pPr>
              <w:pBdr>
                <w:top w:val="nil"/>
                <w:left w:val="nil"/>
                <w:bottom w:val="nil"/>
                <w:right w:val="nil"/>
              </w:pBd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161515"/>
              </w:rPr>
              <w:t>pre-image resistance, second-</w:t>
            </w:r>
            <w:proofErr w:type="spellStart"/>
            <w:r>
              <w:rPr>
                <w:rFonts w:ascii="Times New Roman" w:eastAsia="Times New Roman" w:hAnsi="Times New Roman" w:cs="Times New Roman"/>
                <w:color w:val="161515"/>
              </w:rPr>
              <w:t>preimage</w:t>
            </w:r>
            <w:proofErr w:type="spellEnd"/>
            <w:r>
              <w:rPr>
                <w:rFonts w:ascii="Times New Roman" w:eastAsia="Times New Roman" w:hAnsi="Times New Roman" w:cs="Times New Roman"/>
                <w:color w:val="161515"/>
              </w:rPr>
              <w:t xml:space="preserve"> resistance and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A0322" w:rsidRPr="007F280D" w:rsidRDefault="003A0322">
            <w:pPr>
              <w:rPr>
                <w:rFonts w:cs="Calibri"/>
                <w:sz w:val="28"/>
                <w:szCs w:val="28"/>
              </w:rPr>
            </w:pPr>
            <w:r w:rsidRPr="007F280D">
              <w:rPr>
                <w:rFonts w:cs="Calibri"/>
                <w:sz w:val="28"/>
                <w:szCs w:val="28"/>
              </w:rPr>
              <w:t>1.19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A0322" w:rsidRPr="0055506A" w:rsidRDefault="003A0322" w:rsidP="00D3583A">
            <w:pPr>
              <w:jc w:val="center"/>
              <w:rPr>
                <w:rFonts w:cs="Calibri"/>
                <w:sz w:val="28"/>
                <w:szCs w:val="28"/>
              </w:rPr>
            </w:pPr>
          </w:p>
        </w:tc>
      </w:tr>
      <w:tr w:rsidR="003A0322" w:rsidRPr="0055506A" w:rsidTr="003D0378">
        <w:trPr>
          <w:trHeight w:val="1110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A0322" w:rsidRPr="00E454B8" w:rsidRDefault="003A0322" w:rsidP="00E454B8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A0322" w:rsidRDefault="003A0322">
            <w:r w:rsidRPr="00345499">
              <w:rPr>
                <w:rFonts w:ascii="Times New Roman" w:hAnsi="Times New Roman" w:cs="Times New Roman"/>
                <w:sz w:val="18"/>
                <w:szCs w:val="18"/>
              </w:rPr>
              <w:t>Text book 1:9.3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3A0322" w:rsidRDefault="003A0322" w:rsidP="00E657E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161515"/>
              </w:rPr>
              <w:t>collision-resistance) via birthday theorems;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A0322" w:rsidRPr="007F280D" w:rsidRDefault="003A0322">
            <w:pPr>
              <w:rPr>
                <w:rFonts w:cs="Calibri"/>
                <w:sz w:val="28"/>
                <w:szCs w:val="28"/>
              </w:rPr>
            </w:pPr>
            <w:r w:rsidRPr="007F280D">
              <w:rPr>
                <w:rFonts w:cs="Calibri"/>
                <w:sz w:val="28"/>
                <w:szCs w:val="28"/>
              </w:rPr>
              <w:t>1.19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A0322" w:rsidRPr="0055506A" w:rsidRDefault="003A0322" w:rsidP="00D3583A">
            <w:pPr>
              <w:jc w:val="center"/>
              <w:rPr>
                <w:rFonts w:cs="Calibri"/>
                <w:sz w:val="28"/>
                <w:szCs w:val="28"/>
              </w:rPr>
            </w:pPr>
          </w:p>
        </w:tc>
      </w:tr>
      <w:tr w:rsidR="003A0322" w:rsidRPr="0055506A" w:rsidTr="003D0378">
        <w:trPr>
          <w:trHeight w:val="1110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A0322" w:rsidRPr="00E454B8" w:rsidRDefault="003A0322" w:rsidP="00E454B8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A0322" w:rsidRDefault="003A0322">
            <w:r w:rsidRPr="00345499">
              <w:rPr>
                <w:rFonts w:ascii="Times New Roman" w:hAnsi="Times New Roman" w:cs="Times New Roman"/>
                <w:sz w:val="18"/>
                <w:szCs w:val="18"/>
              </w:rPr>
              <w:t>Text book 1:9.3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3A0322" w:rsidRDefault="003A0322" w:rsidP="00FB4C83">
            <w:pPr>
              <w:pBdr>
                <w:top w:val="nil"/>
                <w:left w:val="nil"/>
                <w:bottom w:val="nil"/>
                <w:right w:val="nil"/>
              </w:pBd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161515"/>
              </w:rPr>
              <w:t xml:space="preserve">Message authentication via Message Authentication Codes (MAC):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A0322" w:rsidRPr="007F280D" w:rsidRDefault="003A0322">
            <w:pPr>
              <w:rPr>
                <w:rFonts w:cs="Calibri"/>
                <w:sz w:val="28"/>
                <w:szCs w:val="28"/>
              </w:rPr>
            </w:pPr>
            <w:r w:rsidRPr="007F280D">
              <w:rPr>
                <w:rFonts w:cs="Calibri"/>
                <w:sz w:val="28"/>
                <w:szCs w:val="28"/>
              </w:rPr>
              <w:t>1.19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A0322" w:rsidRPr="0055506A" w:rsidRDefault="003A0322" w:rsidP="00D3583A">
            <w:pPr>
              <w:jc w:val="center"/>
              <w:rPr>
                <w:rFonts w:cs="Calibri"/>
                <w:sz w:val="28"/>
                <w:szCs w:val="28"/>
              </w:rPr>
            </w:pPr>
          </w:p>
        </w:tc>
      </w:tr>
      <w:tr w:rsidR="003A0322" w:rsidRPr="0055506A" w:rsidTr="003D0378">
        <w:trPr>
          <w:trHeight w:val="1110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A0322" w:rsidRPr="00E454B8" w:rsidRDefault="003A0322" w:rsidP="00E454B8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A0322" w:rsidRDefault="003A0322">
            <w:r w:rsidRPr="00345499">
              <w:rPr>
                <w:rFonts w:ascii="Times New Roman" w:hAnsi="Times New Roman" w:cs="Times New Roman"/>
                <w:sz w:val="18"/>
                <w:szCs w:val="18"/>
              </w:rPr>
              <w:t>Text book 1:9.3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3A0322" w:rsidRDefault="003A0322" w:rsidP="00FB4C83">
            <w:pPr>
              <w:pBdr>
                <w:top w:val="nil"/>
                <w:left w:val="nil"/>
                <w:bottom w:val="nil"/>
                <w:right w:val="nil"/>
              </w:pBd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161515"/>
              </w:rPr>
            </w:pPr>
            <w:r>
              <w:rPr>
                <w:rFonts w:ascii="Times New Roman" w:eastAsia="Times New Roman" w:hAnsi="Times New Roman" w:cs="Times New Roman"/>
                <w:color w:val="161515"/>
              </w:rPr>
              <w:t xml:space="preserve">HMAC, NMAC, CMAC. </w:t>
            </w:r>
          </w:p>
          <w:p w:rsidR="003A0322" w:rsidRDefault="003A0322" w:rsidP="00FB4C8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A0322" w:rsidRPr="007F280D" w:rsidRDefault="003A0322">
            <w:pPr>
              <w:rPr>
                <w:rFonts w:cs="Calibri"/>
                <w:sz w:val="28"/>
                <w:szCs w:val="28"/>
              </w:rPr>
            </w:pPr>
            <w:r w:rsidRPr="007F280D">
              <w:rPr>
                <w:rFonts w:cs="Calibri"/>
                <w:sz w:val="28"/>
                <w:szCs w:val="28"/>
              </w:rPr>
              <w:t>1.19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A0322" w:rsidRPr="0055506A" w:rsidRDefault="003A0322" w:rsidP="00D3583A">
            <w:pPr>
              <w:jc w:val="center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50</w:t>
            </w:r>
          </w:p>
        </w:tc>
      </w:tr>
      <w:tr w:rsidR="0053695F" w:rsidRPr="0055506A" w:rsidTr="0053695F">
        <w:trPr>
          <w:trHeight w:val="772"/>
        </w:trPr>
        <w:tc>
          <w:tcPr>
            <w:tcW w:w="105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3695F" w:rsidRPr="0053695F" w:rsidRDefault="0053695F" w:rsidP="00D3583A">
            <w:pPr>
              <w:jc w:val="center"/>
              <w:rPr>
                <w:rFonts w:cs="Calibri"/>
                <w:b/>
                <w:sz w:val="28"/>
                <w:szCs w:val="28"/>
              </w:rPr>
            </w:pPr>
            <w:r w:rsidRPr="0053695F">
              <w:rPr>
                <w:rFonts w:cs="Calibri"/>
                <w:b/>
                <w:sz w:val="28"/>
                <w:szCs w:val="28"/>
              </w:rPr>
              <w:t>Unit 3</w:t>
            </w:r>
          </w:p>
        </w:tc>
      </w:tr>
      <w:tr w:rsidR="00341719" w:rsidRPr="0055506A" w:rsidTr="003D0378">
        <w:trPr>
          <w:trHeight w:val="556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1719" w:rsidRPr="00E454B8" w:rsidRDefault="00341719" w:rsidP="00E454B8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Pr="00B673FF" w:rsidRDefault="00341719" w:rsidP="00E657EF">
            <w:pPr>
              <w:spacing w:before="28" w:after="28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>Text Book 1: 9.1,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341719" w:rsidRPr="009C32EE" w:rsidRDefault="00341719" w:rsidP="00E657E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Euler’s </w:t>
            </w:r>
            <w:proofErr w:type="spellStart"/>
            <w:r>
              <w:rPr>
                <w:rFonts w:ascii="Times New Roman" w:hAnsi="Times New Roman" w:cs="Times New Roman"/>
              </w:rPr>
              <w:t>To</w:t>
            </w:r>
            <w:r w:rsidR="00DE2768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ient</w:t>
            </w:r>
            <w:proofErr w:type="spellEnd"/>
            <w:r>
              <w:rPr>
                <w:rFonts w:ascii="Times New Roman" w:hAnsi="Times New Roman" w:cs="Times New Roman"/>
              </w:rPr>
              <w:t xml:space="preserve"> Function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Default="00341719">
            <w:r w:rsidRPr="005836D7">
              <w:rPr>
                <w:rFonts w:cs="Calibri"/>
                <w:sz w:val="28"/>
                <w:szCs w:val="28"/>
              </w:rPr>
              <w:t>1.19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Pr="0055506A" w:rsidRDefault="00341719" w:rsidP="00D3583A">
            <w:pPr>
              <w:jc w:val="center"/>
              <w:rPr>
                <w:rFonts w:cs="Calibri"/>
                <w:sz w:val="28"/>
                <w:szCs w:val="28"/>
              </w:rPr>
            </w:pPr>
          </w:p>
        </w:tc>
      </w:tr>
      <w:tr w:rsidR="00341719" w:rsidRPr="0055506A" w:rsidTr="003D0378">
        <w:trPr>
          <w:trHeight w:val="1110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1719" w:rsidRPr="00E454B8" w:rsidRDefault="00341719" w:rsidP="00E454B8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Pr="00B673FF" w:rsidRDefault="00341719" w:rsidP="00E657EF">
            <w:pPr>
              <w:spacing w:before="28" w:after="28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>Text Book 1: 9.1,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341719" w:rsidRPr="009C32EE" w:rsidRDefault="00341719" w:rsidP="00E657E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161515"/>
              </w:rPr>
              <w:t>Euler’s theorem, and Fermat’s theorem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Default="00341719">
            <w:r w:rsidRPr="005836D7">
              <w:rPr>
                <w:rFonts w:cs="Calibri"/>
                <w:sz w:val="28"/>
                <w:szCs w:val="28"/>
              </w:rPr>
              <w:t>1.19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Pr="0055506A" w:rsidRDefault="00341719" w:rsidP="00D3583A">
            <w:pPr>
              <w:jc w:val="center"/>
              <w:rPr>
                <w:rFonts w:cs="Calibri"/>
                <w:sz w:val="28"/>
                <w:szCs w:val="28"/>
              </w:rPr>
            </w:pPr>
          </w:p>
        </w:tc>
      </w:tr>
      <w:tr w:rsidR="00341719" w:rsidRPr="0055506A" w:rsidTr="003D0378">
        <w:trPr>
          <w:trHeight w:val="1110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1719" w:rsidRPr="00E454B8" w:rsidRDefault="00341719" w:rsidP="00E454B8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Pr="00B673FF" w:rsidRDefault="00341719" w:rsidP="00E657EF">
            <w:pPr>
              <w:spacing w:before="28" w:after="28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>Text Book 1: 9.1,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341719" w:rsidRPr="009C32EE" w:rsidRDefault="00341719" w:rsidP="00E657E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161515"/>
              </w:rPr>
              <w:t>Euler’s theorem, and Fermat’s theorem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Default="00341719">
            <w:r w:rsidRPr="005836D7">
              <w:rPr>
                <w:rFonts w:cs="Calibri"/>
                <w:sz w:val="28"/>
                <w:szCs w:val="28"/>
              </w:rPr>
              <w:t>1.19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Pr="0055506A" w:rsidRDefault="00341719" w:rsidP="00D3583A">
            <w:pPr>
              <w:jc w:val="center"/>
              <w:rPr>
                <w:rFonts w:cs="Calibri"/>
                <w:sz w:val="28"/>
                <w:szCs w:val="28"/>
              </w:rPr>
            </w:pPr>
          </w:p>
        </w:tc>
      </w:tr>
      <w:tr w:rsidR="00341719" w:rsidRPr="0055506A" w:rsidTr="003D0378">
        <w:trPr>
          <w:trHeight w:val="677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1719" w:rsidRPr="00E454B8" w:rsidRDefault="00341719" w:rsidP="00E454B8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Pr="00B673FF" w:rsidRDefault="00341719" w:rsidP="00E657EF">
            <w:pPr>
              <w:spacing w:before="28" w:after="28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>Text Book 1: 9.1,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341719" w:rsidRPr="0055506A" w:rsidRDefault="00341719" w:rsidP="00FB4C83">
            <w:pPr>
              <w:spacing w:before="28" w:after="28" w:line="240" w:lineRule="auto"/>
              <w:jc w:val="both"/>
              <w:rPr>
                <w:rFonts w:cs="Calibri"/>
                <w:color w:val="000000"/>
                <w:sz w:val="28"/>
                <w:szCs w:val="28"/>
              </w:rPr>
            </w:pPr>
            <w:r w:rsidRPr="00A43063">
              <w:rPr>
                <w:rFonts w:ascii="Times New Roman" w:hAnsi="Times New Roman" w:cs="Times New Roman"/>
              </w:rPr>
              <w:t xml:space="preserve">Asymmetric Key Cryptography (AKC):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Default="00341719">
            <w:r w:rsidRPr="005455E1">
              <w:rPr>
                <w:rFonts w:cs="Calibri"/>
                <w:sz w:val="28"/>
                <w:szCs w:val="28"/>
              </w:rPr>
              <w:t>1.19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Pr="0055506A" w:rsidRDefault="00341719" w:rsidP="00D3583A">
            <w:pPr>
              <w:jc w:val="center"/>
              <w:rPr>
                <w:rFonts w:cs="Calibri"/>
                <w:sz w:val="28"/>
                <w:szCs w:val="28"/>
              </w:rPr>
            </w:pPr>
          </w:p>
        </w:tc>
      </w:tr>
      <w:tr w:rsidR="00341719" w:rsidRPr="0055506A" w:rsidTr="003D0378">
        <w:trPr>
          <w:trHeight w:val="69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1719" w:rsidRPr="00E454B8" w:rsidRDefault="00341719" w:rsidP="00E454B8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Pr="0055506A" w:rsidRDefault="00341719" w:rsidP="00B673FF">
            <w:pPr>
              <w:spacing w:before="28" w:after="28"/>
              <w:rPr>
                <w:rFonts w:eastAsia="Times New Roman" w:cs="Calibri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Text book 1:9.3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341719" w:rsidRPr="0055506A" w:rsidRDefault="00341719" w:rsidP="00FB4C83">
            <w:pPr>
              <w:spacing w:before="28" w:after="28" w:line="240" w:lineRule="auto"/>
              <w:jc w:val="both"/>
              <w:rPr>
                <w:rFonts w:cs="Calibri"/>
                <w:color w:val="000000"/>
                <w:sz w:val="28"/>
                <w:szCs w:val="28"/>
              </w:rPr>
            </w:pPr>
            <w:r w:rsidRPr="00A43063">
              <w:rPr>
                <w:rFonts w:ascii="Times New Roman" w:hAnsi="Times New Roman" w:cs="Times New Roman"/>
              </w:rPr>
              <w:t>Introduction and RSA crypto-system.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Default="00341719">
            <w:r w:rsidRPr="005455E1">
              <w:rPr>
                <w:rFonts w:cs="Calibri"/>
                <w:sz w:val="28"/>
                <w:szCs w:val="28"/>
              </w:rPr>
              <w:t>1.19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Pr="0055506A" w:rsidRDefault="00341719" w:rsidP="00047F68">
            <w:pPr>
              <w:jc w:val="center"/>
              <w:rPr>
                <w:rFonts w:cs="Calibri"/>
                <w:sz w:val="28"/>
                <w:szCs w:val="28"/>
              </w:rPr>
            </w:pPr>
          </w:p>
        </w:tc>
      </w:tr>
      <w:tr w:rsidR="00341719" w:rsidRPr="0055506A" w:rsidTr="003D0378">
        <w:trPr>
          <w:trHeight w:val="69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1719" w:rsidRPr="00E454B8" w:rsidRDefault="00341719" w:rsidP="00E454B8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Pr="0055506A" w:rsidRDefault="00341719" w:rsidP="00B673FF">
            <w:pPr>
              <w:spacing w:before="28" w:after="28"/>
              <w:rPr>
                <w:rFonts w:eastAsia="Times New Roman" w:cs="Calibri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Text book 1:9.6.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341719" w:rsidRPr="0055506A" w:rsidRDefault="00341719" w:rsidP="00FB4C83">
            <w:pPr>
              <w:spacing w:before="28" w:after="28" w:line="240" w:lineRule="auto"/>
              <w:jc w:val="both"/>
              <w:rPr>
                <w:rFonts w:cs="Calibri"/>
                <w:color w:val="000000"/>
                <w:sz w:val="28"/>
                <w:szCs w:val="28"/>
              </w:rPr>
            </w:pPr>
            <w:r w:rsidRPr="0056775C">
              <w:rPr>
                <w:rFonts w:ascii="Times New Roman" w:hAnsi="Times New Roman" w:cs="Times New Roman"/>
              </w:rPr>
              <w:t>Message Integrity and Random Oracle Model.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Default="00341719">
            <w:r w:rsidRPr="005455E1">
              <w:rPr>
                <w:rFonts w:cs="Calibri"/>
                <w:sz w:val="28"/>
                <w:szCs w:val="28"/>
              </w:rPr>
              <w:t>1.19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Pr="0055506A" w:rsidRDefault="00341719" w:rsidP="00047F68">
            <w:pPr>
              <w:jc w:val="center"/>
              <w:rPr>
                <w:rFonts w:cs="Calibri"/>
                <w:sz w:val="28"/>
                <w:szCs w:val="28"/>
              </w:rPr>
            </w:pPr>
          </w:p>
        </w:tc>
      </w:tr>
      <w:tr w:rsidR="00341719" w:rsidRPr="0055506A" w:rsidTr="003D0378">
        <w:trPr>
          <w:trHeight w:val="69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1719" w:rsidRPr="00E454B8" w:rsidRDefault="00341719" w:rsidP="00E454B8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Pr="0055506A" w:rsidRDefault="00341719" w:rsidP="00B673FF">
            <w:pPr>
              <w:spacing w:before="28" w:after="28"/>
              <w:rPr>
                <w:rFonts w:eastAsia="Times New Roman" w:cs="Calibri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Text book 1:9.6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Pr="0055506A" w:rsidRDefault="00341719" w:rsidP="00FB4C83">
            <w:pPr>
              <w:spacing w:before="28" w:after="28" w:line="240" w:lineRule="auto"/>
              <w:jc w:val="both"/>
              <w:rPr>
                <w:rFonts w:eastAsia="Times New Roman" w:cs="Calibri"/>
                <w:bCs/>
                <w:color w:val="161515"/>
                <w:sz w:val="28"/>
                <w:szCs w:val="28"/>
              </w:rPr>
            </w:pPr>
            <w:r w:rsidRPr="0056775C">
              <w:rPr>
                <w:rFonts w:ascii="Times New Roman" w:hAnsi="Times New Roman" w:cs="Times New Roman"/>
              </w:rPr>
              <w:t xml:space="preserve">Cryptography hash functions: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Default="00341719">
            <w:r w:rsidRPr="005455E1">
              <w:rPr>
                <w:rFonts w:cs="Calibri"/>
                <w:sz w:val="28"/>
                <w:szCs w:val="28"/>
              </w:rPr>
              <w:t>1.19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Pr="0055506A" w:rsidRDefault="00341719" w:rsidP="00047F68">
            <w:pPr>
              <w:jc w:val="center"/>
              <w:rPr>
                <w:rFonts w:cs="Calibri"/>
                <w:sz w:val="28"/>
                <w:szCs w:val="28"/>
              </w:rPr>
            </w:pPr>
          </w:p>
        </w:tc>
      </w:tr>
      <w:tr w:rsidR="00341719" w:rsidRPr="0055506A" w:rsidTr="003D0378">
        <w:trPr>
          <w:trHeight w:val="69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1719" w:rsidRPr="00E454B8" w:rsidRDefault="00341719" w:rsidP="00E454B8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Pr="0055506A" w:rsidRDefault="00341719" w:rsidP="00B673FF">
            <w:pPr>
              <w:spacing w:before="28" w:after="28"/>
              <w:rPr>
                <w:rFonts w:eastAsia="Times New Roman" w:cs="Calibri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 xml:space="preserve">Text book 1:10.2,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Pr="0055506A" w:rsidRDefault="00341719" w:rsidP="00FB4C83">
            <w:pPr>
              <w:suppressAutoHyphens w:val="0"/>
              <w:rPr>
                <w:rFonts w:cs="Calibri"/>
                <w:color w:val="000000"/>
                <w:sz w:val="28"/>
                <w:szCs w:val="28"/>
              </w:rPr>
            </w:pPr>
            <w:r w:rsidRPr="0056775C">
              <w:rPr>
                <w:rFonts w:ascii="Times New Roman" w:hAnsi="Times New Roman" w:cs="Times New Roman"/>
              </w:rPr>
              <w:t>Introduction</w:t>
            </w:r>
            <w:r>
              <w:rPr>
                <w:rFonts w:ascii="Times New Roman" w:hAnsi="Times New Roman" w:cs="Times New Roman"/>
              </w:rPr>
              <w:t xml:space="preserve"> to hash</w:t>
            </w:r>
            <w:r w:rsidRPr="0056775C">
              <w:rPr>
                <w:rFonts w:ascii="Times New Roman" w:hAnsi="Times New Roman" w:cs="Times New Roman"/>
              </w:rPr>
              <w:t>, SHA- 512 and Whirlpool</w:t>
            </w:r>
            <w:r w:rsidRPr="0056775C">
              <w:rPr>
                <w:rFonts w:ascii="Times New Roman" w:hAnsi="Times New Roman" w:cs="Times New Roman"/>
                <w:i/>
              </w:rPr>
              <w:t>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Default="00341719">
            <w:r w:rsidRPr="005455E1">
              <w:rPr>
                <w:rFonts w:cs="Calibri"/>
                <w:sz w:val="28"/>
                <w:szCs w:val="28"/>
              </w:rPr>
              <w:t>1.19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Pr="0055506A" w:rsidRDefault="00341719" w:rsidP="00047F68">
            <w:pPr>
              <w:jc w:val="center"/>
              <w:rPr>
                <w:rFonts w:cs="Calibri"/>
                <w:sz w:val="28"/>
                <w:szCs w:val="28"/>
              </w:rPr>
            </w:pPr>
          </w:p>
        </w:tc>
      </w:tr>
      <w:tr w:rsidR="00341719" w:rsidRPr="0055506A" w:rsidTr="003D0378">
        <w:trPr>
          <w:trHeight w:val="69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1719" w:rsidRPr="00E454B8" w:rsidRDefault="00341719" w:rsidP="00E454B8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Pr="0055506A" w:rsidRDefault="00341719" w:rsidP="00B673FF">
            <w:pPr>
              <w:spacing w:before="28" w:after="28"/>
              <w:rPr>
                <w:rFonts w:eastAsia="Times New Roman" w:cs="Calibri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Text book 1: 10.4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Pr="0055506A" w:rsidRDefault="00341719" w:rsidP="00FB4C83">
            <w:pPr>
              <w:suppressAutoHyphens w:val="0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 xml:space="preserve">Attacks on digital signatures.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Default="00341719">
            <w:r w:rsidRPr="005455E1">
              <w:rPr>
                <w:rFonts w:cs="Calibri"/>
                <w:sz w:val="28"/>
                <w:szCs w:val="28"/>
              </w:rPr>
              <w:t>1.19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Pr="0055506A" w:rsidRDefault="00341719" w:rsidP="00047F68">
            <w:pPr>
              <w:jc w:val="center"/>
              <w:rPr>
                <w:rFonts w:cs="Calibri"/>
                <w:sz w:val="28"/>
                <w:szCs w:val="28"/>
              </w:rPr>
            </w:pPr>
          </w:p>
        </w:tc>
      </w:tr>
      <w:tr w:rsidR="00341719" w:rsidRPr="0055506A" w:rsidTr="003D0378">
        <w:trPr>
          <w:trHeight w:val="69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1719" w:rsidRPr="00E454B8" w:rsidRDefault="00341719" w:rsidP="00E454B8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Pr="0055506A" w:rsidRDefault="00341719" w:rsidP="00B673FF">
            <w:pPr>
              <w:spacing w:before="28" w:after="28"/>
              <w:rPr>
                <w:rFonts w:eastAsia="Times New Roman" w:cs="Calibri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Text book 1: 12.1- 12.4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Pr="0055506A" w:rsidRDefault="00341719" w:rsidP="00FB4C83">
            <w:pPr>
              <w:suppressAutoHyphens w:val="0"/>
              <w:rPr>
                <w:rFonts w:eastAsia="Times New Roman" w:cs="Calibri"/>
                <w:bCs/>
                <w:color w:val="161515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Digital signature algorithms (RSA).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Default="00341719">
            <w:r w:rsidRPr="005455E1">
              <w:rPr>
                <w:rFonts w:cs="Calibri"/>
                <w:sz w:val="28"/>
                <w:szCs w:val="28"/>
              </w:rPr>
              <w:t>1.19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Pr="0055506A" w:rsidRDefault="00341719" w:rsidP="00047F68">
            <w:pPr>
              <w:jc w:val="center"/>
              <w:rPr>
                <w:rFonts w:cs="Calibri"/>
                <w:sz w:val="28"/>
                <w:szCs w:val="28"/>
              </w:rPr>
            </w:pPr>
          </w:p>
        </w:tc>
      </w:tr>
      <w:tr w:rsidR="00341719" w:rsidRPr="0055506A" w:rsidTr="003D0378">
        <w:trPr>
          <w:trHeight w:val="69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1719" w:rsidRPr="00E454B8" w:rsidRDefault="00341719" w:rsidP="00E454B8">
            <w:pPr>
              <w:pStyle w:val="ListParagraph"/>
              <w:numPr>
                <w:ilvl w:val="0"/>
                <w:numId w:val="8"/>
              </w:num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Pr="0055506A" w:rsidRDefault="00341719" w:rsidP="00B673FF">
            <w:pPr>
              <w:spacing w:after="0"/>
              <w:jc w:val="center"/>
              <w:rPr>
                <w:rFonts w:eastAsia="Times New Roman" w:cs="Calibri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Text book 1:13.4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Pr="0055506A" w:rsidRDefault="00341719" w:rsidP="00FB4C83">
            <w:pPr>
              <w:suppressAutoHyphens w:val="0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El-</w:t>
            </w:r>
            <w:proofErr w:type="spellStart"/>
            <w:r>
              <w:rPr>
                <w:rFonts w:ascii="Times New Roman" w:hAnsi="Times New Roman" w:cs="Times New Roman"/>
              </w:rPr>
              <w:t>Gamal</w:t>
            </w:r>
            <w:proofErr w:type="spellEnd"/>
            <w:r>
              <w:rPr>
                <w:rFonts w:ascii="Times New Roman" w:hAnsi="Times New Roman" w:cs="Times New Roman"/>
              </w:rPr>
              <w:t>, Digital Signature Algorithm.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Default="00341719">
            <w:r w:rsidRPr="005455E1">
              <w:rPr>
                <w:rFonts w:cs="Calibri"/>
                <w:sz w:val="28"/>
                <w:szCs w:val="28"/>
              </w:rPr>
              <w:t>1.19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Pr="0055506A" w:rsidRDefault="00341719" w:rsidP="00A720D2">
            <w:pPr>
              <w:spacing w:after="0"/>
              <w:jc w:val="center"/>
              <w:rPr>
                <w:rFonts w:cs="Calibri"/>
                <w:sz w:val="28"/>
                <w:szCs w:val="28"/>
              </w:rPr>
            </w:pPr>
          </w:p>
        </w:tc>
      </w:tr>
      <w:tr w:rsidR="00341719" w:rsidRPr="0055506A" w:rsidTr="003D0378">
        <w:trPr>
          <w:trHeight w:val="69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1719" w:rsidRPr="00E454B8" w:rsidRDefault="00341719" w:rsidP="00E454B8">
            <w:pPr>
              <w:pStyle w:val="ListParagraph"/>
              <w:numPr>
                <w:ilvl w:val="0"/>
                <w:numId w:val="8"/>
              </w:num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Pr="0055506A" w:rsidRDefault="00341719" w:rsidP="00A720D2">
            <w:pPr>
              <w:spacing w:after="0"/>
              <w:jc w:val="center"/>
              <w:rPr>
                <w:rFonts w:eastAsia="Times New Roman" w:cs="Calibri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Text book 1:13.5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Pr="0055506A" w:rsidRDefault="00341719" w:rsidP="00FB4C83">
            <w:pPr>
              <w:suppressAutoHyphens w:val="0"/>
              <w:spacing w:after="0"/>
              <w:rPr>
                <w:rFonts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Schnorr</w:t>
            </w:r>
            <w:proofErr w:type="spellEnd"/>
            <w:r>
              <w:rPr>
                <w:rFonts w:ascii="Times New Roman" w:hAnsi="Times New Roman" w:cs="Times New Roman"/>
              </w:rPr>
              <w:t>, Digital Signature Algorithm.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Default="00341719">
            <w:r w:rsidRPr="005455E1">
              <w:rPr>
                <w:rFonts w:cs="Calibri"/>
                <w:sz w:val="28"/>
                <w:szCs w:val="28"/>
              </w:rPr>
              <w:t>1.19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Pr="0055506A" w:rsidRDefault="00341719" w:rsidP="00A720D2">
            <w:pPr>
              <w:spacing w:after="0"/>
              <w:jc w:val="center"/>
              <w:rPr>
                <w:rFonts w:cs="Calibri"/>
                <w:sz w:val="28"/>
                <w:szCs w:val="28"/>
              </w:rPr>
            </w:pPr>
          </w:p>
        </w:tc>
      </w:tr>
      <w:tr w:rsidR="00341719" w:rsidRPr="0055506A" w:rsidTr="003D0378">
        <w:trPr>
          <w:trHeight w:val="264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1719" w:rsidRPr="00E454B8" w:rsidRDefault="00341719" w:rsidP="00E454B8">
            <w:pPr>
              <w:pStyle w:val="ListParagraph"/>
              <w:numPr>
                <w:ilvl w:val="0"/>
                <w:numId w:val="8"/>
              </w:num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Pr="0055506A" w:rsidRDefault="00341719" w:rsidP="00A720D2">
            <w:pPr>
              <w:spacing w:after="0"/>
              <w:jc w:val="center"/>
              <w:rPr>
                <w:rFonts w:eastAsia="Times New Roman" w:cs="Calibri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Text book 1:13.5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Pr="0055506A" w:rsidRDefault="00341719" w:rsidP="00FB4C83">
            <w:pPr>
              <w:suppressAutoHyphens w:val="0"/>
              <w:spacing w:after="0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 xml:space="preserve">Applications of digital signatures.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Default="00341719">
            <w:r w:rsidRPr="005455E1">
              <w:rPr>
                <w:rFonts w:cs="Calibri"/>
                <w:sz w:val="28"/>
                <w:szCs w:val="28"/>
              </w:rPr>
              <w:t>1.19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Pr="0055506A" w:rsidRDefault="00341719" w:rsidP="00A720D2">
            <w:pPr>
              <w:spacing w:after="0"/>
              <w:jc w:val="center"/>
              <w:rPr>
                <w:rFonts w:cs="Calibri"/>
                <w:sz w:val="28"/>
                <w:szCs w:val="28"/>
              </w:rPr>
            </w:pPr>
          </w:p>
        </w:tc>
      </w:tr>
      <w:tr w:rsidR="00341719" w:rsidRPr="0055506A" w:rsidTr="003D0378">
        <w:trPr>
          <w:trHeight w:val="164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1719" w:rsidRPr="00E454B8" w:rsidRDefault="00341719" w:rsidP="00E454B8">
            <w:pPr>
              <w:pStyle w:val="ListParagraph"/>
              <w:numPr>
                <w:ilvl w:val="0"/>
                <w:numId w:val="8"/>
              </w:num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Pr="0055506A" w:rsidRDefault="00341719" w:rsidP="00A720D2">
            <w:pPr>
              <w:spacing w:after="0"/>
              <w:jc w:val="center"/>
              <w:rPr>
                <w:rFonts w:eastAsia="Times New Roman" w:cs="Calibri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Text book 1:13.5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Default="00341719" w:rsidP="00FB4C83">
            <w:pPr>
              <w:suppressAutoHyphens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Digital Signatures via One Time Signature (OTS).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Default="00341719">
            <w:r w:rsidRPr="005455E1">
              <w:rPr>
                <w:rFonts w:cs="Calibri"/>
                <w:sz w:val="28"/>
                <w:szCs w:val="28"/>
              </w:rPr>
              <w:t>1.19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Pr="0055506A" w:rsidRDefault="00341719" w:rsidP="00A720D2">
            <w:pPr>
              <w:spacing w:after="0"/>
              <w:jc w:val="center"/>
              <w:rPr>
                <w:rFonts w:cs="Calibri"/>
                <w:sz w:val="28"/>
                <w:szCs w:val="28"/>
              </w:rPr>
            </w:pPr>
          </w:p>
        </w:tc>
      </w:tr>
      <w:tr w:rsidR="00341719" w:rsidRPr="0055506A" w:rsidTr="003D0378">
        <w:trPr>
          <w:trHeight w:val="164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1719" w:rsidRPr="00E454B8" w:rsidRDefault="00341719" w:rsidP="00E454B8">
            <w:pPr>
              <w:pStyle w:val="ListParagraph"/>
              <w:numPr>
                <w:ilvl w:val="0"/>
                <w:numId w:val="8"/>
              </w:num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Pr="0055506A" w:rsidRDefault="00341719" w:rsidP="00A720D2">
            <w:pPr>
              <w:spacing w:after="0"/>
              <w:jc w:val="center"/>
              <w:rPr>
                <w:rFonts w:eastAsia="Times New Roman" w:cs="Calibri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Text book 1:13.6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Default="00341719" w:rsidP="00FB4C83">
            <w:pPr>
              <w:spacing w:before="28" w:after="28"/>
              <w:jc w:val="both"/>
            </w:pPr>
            <w:r>
              <w:rPr>
                <w:rFonts w:ascii="Times New Roman" w:hAnsi="Times New Roman" w:cs="Times New Roman"/>
              </w:rPr>
              <w:t>Entity authentication via smart-cards, passwords.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Default="00341719">
            <w:r w:rsidRPr="005455E1">
              <w:rPr>
                <w:rFonts w:cs="Calibri"/>
                <w:sz w:val="28"/>
                <w:szCs w:val="28"/>
              </w:rPr>
              <w:t>1.19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Pr="0055506A" w:rsidRDefault="00341719" w:rsidP="00A720D2">
            <w:pPr>
              <w:spacing w:after="0"/>
              <w:jc w:val="center"/>
              <w:rPr>
                <w:rFonts w:cs="Calibri"/>
                <w:sz w:val="28"/>
                <w:szCs w:val="28"/>
              </w:rPr>
            </w:pPr>
          </w:p>
        </w:tc>
      </w:tr>
      <w:tr w:rsidR="00341719" w:rsidRPr="0055506A" w:rsidTr="003D0378">
        <w:trPr>
          <w:trHeight w:val="164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1719" w:rsidRPr="00E454B8" w:rsidRDefault="00341719" w:rsidP="00E454B8">
            <w:pPr>
              <w:pStyle w:val="ListParagraph"/>
              <w:numPr>
                <w:ilvl w:val="0"/>
                <w:numId w:val="8"/>
              </w:num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Default="00341719" w:rsidP="00A720D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 book 1:13.6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Pr="0055506A" w:rsidRDefault="00341719" w:rsidP="00FB4C83">
            <w:pPr>
              <w:spacing w:before="28" w:after="28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 xml:space="preserve">Biometrics, Challenge-response protocols.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Default="00341719">
            <w:r w:rsidRPr="005455E1">
              <w:rPr>
                <w:rFonts w:cs="Calibri"/>
                <w:sz w:val="28"/>
                <w:szCs w:val="28"/>
              </w:rPr>
              <w:t>1.19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Pr="0055506A" w:rsidRDefault="00341719" w:rsidP="00A720D2">
            <w:pPr>
              <w:spacing w:after="0"/>
              <w:jc w:val="center"/>
              <w:rPr>
                <w:rFonts w:cs="Calibri"/>
                <w:sz w:val="28"/>
                <w:szCs w:val="28"/>
              </w:rPr>
            </w:pPr>
          </w:p>
        </w:tc>
      </w:tr>
      <w:tr w:rsidR="00341719" w:rsidRPr="0055506A" w:rsidTr="003D0378">
        <w:trPr>
          <w:trHeight w:val="164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1719" w:rsidRPr="00E454B8" w:rsidRDefault="00341719" w:rsidP="00E454B8">
            <w:pPr>
              <w:pStyle w:val="ListParagraph"/>
              <w:numPr>
                <w:ilvl w:val="0"/>
                <w:numId w:val="8"/>
              </w:num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Default="00341719" w:rsidP="00A720D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Default="00341719" w:rsidP="004059DA">
            <w:pPr>
              <w:suppressAutoHyphens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A/H/P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Default="00341719">
            <w:r w:rsidRPr="002874A2">
              <w:rPr>
                <w:rFonts w:cs="Calibri"/>
                <w:sz w:val="28"/>
                <w:szCs w:val="28"/>
              </w:rPr>
              <w:t>1.19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Pr="0055506A" w:rsidRDefault="00341719" w:rsidP="00A720D2">
            <w:pPr>
              <w:spacing w:after="0"/>
              <w:jc w:val="center"/>
              <w:rPr>
                <w:rFonts w:cs="Calibri"/>
                <w:sz w:val="28"/>
                <w:szCs w:val="28"/>
              </w:rPr>
            </w:pPr>
          </w:p>
        </w:tc>
      </w:tr>
      <w:tr w:rsidR="00341719" w:rsidRPr="0055506A" w:rsidTr="003D0378">
        <w:trPr>
          <w:trHeight w:val="164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1719" w:rsidRPr="00E454B8" w:rsidRDefault="00341719" w:rsidP="00E454B8">
            <w:pPr>
              <w:pStyle w:val="ListParagraph"/>
              <w:numPr>
                <w:ilvl w:val="0"/>
                <w:numId w:val="8"/>
              </w:num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Default="00341719" w:rsidP="00A720D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Default="00341719">
            <w:r w:rsidRPr="00A04704">
              <w:rPr>
                <w:rFonts w:ascii="Times New Roman" w:hAnsi="Times New Roman" w:cs="Times New Roman"/>
              </w:rPr>
              <w:t>A/H/P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Default="00341719">
            <w:r w:rsidRPr="002874A2">
              <w:rPr>
                <w:rFonts w:cs="Calibri"/>
                <w:sz w:val="28"/>
                <w:szCs w:val="28"/>
              </w:rPr>
              <w:t>1.19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Pr="0055506A" w:rsidRDefault="00341719" w:rsidP="00A720D2">
            <w:pPr>
              <w:spacing w:after="0"/>
              <w:jc w:val="center"/>
              <w:rPr>
                <w:rFonts w:cs="Calibri"/>
                <w:sz w:val="28"/>
                <w:szCs w:val="28"/>
              </w:rPr>
            </w:pPr>
          </w:p>
        </w:tc>
      </w:tr>
      <w:tr w:rsidR="00341719" w:rsidRPr="0055506A" w:rsidTr="003D0378">
        <w:trPr>
          <w:trHeight w:val="164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1719" w:rsidRPr="00E454B8" w:rsidRDefault="00341719" w:rsidP="00E454B8">
            <w:pPr>
              <w:pStyle w:val="ListParagraph"/>
              <w:numPr>
                <w:ilvl w:val="0"/>
                <w:numId w:val="8"/>
              </w:num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Default="00341719" w:rsidP="00A720D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Default="00341719">
            <w:r w:rsidRPr="00A04704">
              <w:rPr>
                <w:rFonts w:ascii="Times New Roman" w:hAnsi="Times New Roman" w:cs="Times New Roman"/>
              </w:rPr>
              <w:t>A/H/P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Default="00341719">
            <w:r w:rsidRPr="002874A2">
              <w:rPr>
                <w:rFonts w:cs="Calibri"/>
                <w:sz w:val="28"/>
                <w:szCs w:val="28"/>
              </w:rPr>
              <w:t>1.19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Pr="0055506A" w:rsidRDefault="00341719" w:rsidP="00A720D2">
            <w:pPr>
              <w:spacing w:after="0"/>
              <w:jc w:val="center"/>
              <w:rPr>
                <w:rFonts w:cs="Calibri"/>
                <w:sz w:val="28"/>
                <w:szCs w:val="28"/>
              </w:rPr>
            </w:pPr>
          </w:p>
        </w:tc>
      </w:tr>
      <w:tr w:rsidR="00341719" w:rsidRPr="0055506A" w:rsidTr="003D0378">
        <w:trPr>
          <w:trHeight w:val="596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1719" w:rsidRPr="00E454B8" w:rsidRDefault="00341719" w:rsidP="00E454B8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Default="00341719" w:rsidP="00917400">
            <w:pPr>
              <w:spacing w:before="28" w:after="28"/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Default="00341719">
            <w:r w:rsidRPr="00A04704">
              <w:rPr>
                <w:rFonts w:ascii="Times New Roman" w:hAnsi="Times New Roman" w:cs="Times New Roman"/>
              </w:rPr>
              <w:t>A/H/P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Default="00341719">
            <w:r w:rsidRPr="002874A2">
              <w:rPr>
                <w:rFonts w:cs="Calibri"/>
                <w:sz w:val="28"/>
                <w:szCs w:val="28"/>
              </w:rPr>
              <w:t>1.19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Pr="0055506A" w:rsidRDefault="00341719" w:rsidP="00047F68">
            <w:pPr>
              <w:jc w:val="center"/>
              <w:rPr>
                <w:rFonts w:cs="Calibri"/>
                <w:sz w:val="28"/>
                <w:szCs w:val="28"/>
              </w:rPr>
            </w:pPr>
          </w:p>
        </w:tc>
      </w:tr>
      <w:tr w:rsidR="00341719" w:rsidRPr="0055506A" w:rsidTr="003D0378">
        <w:trPr>
          <w:trHeight w:val="69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1719" w:rsidRPr="00E454B8" w:rsidRDefault="00341719" w:rsidP="00E454B8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Pr="0055506A" w:rsidRDefault="00341719" w:rsidP="00B673FF">
            <w:pPr>
              <w:jc w:val="center"/>
              <w:rPr>
                <w:rFonts w:eastAsia="Times New Roman" w:cs="Calibri"/>
                <w:bCs/>
                <w:color w:val="000000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Default="00341719">
            <w:r w:rsidRPr="00A04704">
              <w:rPr>
                <w:rFonts w:ascii="Times New Roman" w:hAnsi="Times New Roman" w:cs="Times New Roman"/>
              </w:rPr>
              <w:t>A/H/P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Default="00341719">
            <w:r w:rsidRPr="002874A2">
              <w:rPr>
                <w:rFonts w:cs="Calibri"/>
                <w:sz w:val="28"/>
                <w:szCs w:val="28"/>
              </w:rPr>
              <w:t>1.19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Pr="0055506A" w:rsidRDefault="00341719" w:rsidP="00047F68">
            <w:pPr>
              <w:jc w:val="center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75</w:t>
            </w:r>
          </w:p>
        </w:tc>
      </w:tr>
      <w:tr w:rsidR="0053695F" w:rsidRPr="0055506A" w:rsidTr="007761A5">
        <w:trPr>
          <w:trHeight w:val="69"/>
        </w:trPr>
        <w:tc>
          <w:tcPr>
            <w:tcW w:w="105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3695F" w:rsidRPr="0055506A" w:rsidRDefault="0053695F" w:rsidP="00047F68">
            <w:pPr>
              <w:jc w:val="center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Unit 4</w:t>
            </w:r>
          </w:p>
        </w:tc>
      </w:tr>
      <w:tr w:rsidR="00341719" w:rsidRPr="0055506A" w:rsidTr="003D0378">
        <w:trPr>
          <w:trHeight w:val="69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1719" w:rsidRPr="00E454B8" w:rsidRDefault="00341719" w:rsidP="00E454B8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Pr="00917400" w:rsidRDefault="00341719" w:rsidP="00B673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Default="00341719" w:rsidP="00917400">
            <w:pPr>
              <w:spacing w:before="28" w:after="2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161515"/>
              </w:rPr>
              <w:t>Internal structure of OWH functions: Compression functions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Default="00341719">
            <w:r w:rsidRPr="00D576A9">
              <w:rPr>
                <w:rFonts w:cs="Calibri"/>
                <w:sz w:val="28"/>
                <w:szCs w:val="28"/>
              </w:rPr>
              <w:t>1.19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Pr="0055506A" w:rsidRDefault="00341719" w:rsidP="00047F68">
            <w:pPr>
              <w:jc w:val="center"/>
              <w:rPr>
                <w:rFonts w:cs="Calibri"/>
                <w:sz w:val="28"/>
                <w:szCs w:val="28"/>
              </w:rPr>
            </w:pPr>
          </w:p>
        </w:tc>
      </w:tr>
      <w:tr w:rsidR="00341719" w:rsidRPr="0055506A" w:rsidTr="003D0378">
        <w:trPr>
          <w:trHeight w:val="69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1719" w:rsidRPr="00E454B8" w:rsidRDefault="00341719" w:rsidP="00E454B8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Pr="0055506A" w:rsidRDefault="00341719" w:rsidP="00917400">
            <w:pPr>
              <w:spacing w:before="28" w:after="28"/>
              <w:rPr>
                <w:rFonts w:eastAsia="Times New Roman" w:cs="Calibri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Text book 1:14.3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Pr="00D46DCB" w:rsidRDefault="00341719" w:rsidP="00D46DCB">
            <w:pPr>
              <w:spacing w:before="28" w:after="2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161515"/>
              </w:rPr>
              <w:t>SHA-512, Applications of OWH functions: Message integrity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Default="00341719">
            <w:r w:rsidRPr="00D576A9">
              <w:rPr>
                <w:rFonts w:cs="Calibri"/>
                <w:sz w:val="28"/>
                <w:szCs w:val="28"/>
              </w:rPr>
              <w:t>1.19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Pr="0055506A" w:rsidRDefault="00341719" w:rsidP="00047F68">
            <w:pPr>
              <w:jc w:val="center"/>
              <w:rPr>
                <w:rFonts w:cs="Calibri"/>
                <w:sz w:val="28"/>
                <w:szCs w:val="28"/>
              </w:rPr>
            </w:pPr>
          </w:p>
        </w:tc>
      </w:tr>
      <w:tr w:rsidR="00341719" w:rsidRPr="0055506A" w:rsidTr="003D0378">
        <w:trPr>
          <w:trHeight w:val="69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1719" w:rsidRPr="00E454B8" w:rsidRDefault="00341719" w:rsidP="00E454B8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Pr="0055506A" w:rsidRDefault="00341719" w:rsidP="00047F68">
            <w:pPr>
              <w:jc w:val="center"/>
              <w:rPr>
                <w:rFonts w:eastAsia="Times New Roman" w:cs="Calibri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Text book 1:14.3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Pr="0055506A" w:rsidRDefault="00341719" w:rsidP="00341719">
            <w:pPr>
              <w:spacing w:before="28" w:after="28"/>
              <w:jc w:val="both"/>
              <w:rPr>
                <w:rFonts w:cs="Calibri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161515"/>
              </w:rPr>
              <w:t>Passwords,</w:t>
            </w:r>
            <w:proofErr w:type="gramEnd"/>
            <w:r>
              <w:rPr>
                <w:rFonts w:ascii="Times New Roman" w:eastAsia="Times New Roman" w:hAnsi="Times New Roman" w:cs="Times New Roman"/>
                <w:color w:val="161515"/>
              </w:rPr>
              <w:t xml:space="preserve"> and Biometrics. zero-knowledge protocols,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Default="00341719">
            <w:r w:rsidRPr="00D576A9">
              <w:rPr>
                <w:rFonts w:cs="Calibri"/>
                <w:sz w:val="28"/>
                <w:szCs w:val="28"/>
              </w:rPr>
              <w:t>1.19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Pr="0055506A" w:rsidRDefault="00341719" w:rsidP="00047F68">
            <w:pPr>
              <w:jc w:val="center"/>
              <w:rPr>
                <w:rFonts w:cs="Calibri"/>
                <w:sz w:val="28"/>
                <w:szCs w:val="28"/>
              </w:rPr>
            </w:pPr>
          </w:p>
        </w:tc>
      </w:tr>
      <w:tr w:rsidR="00341719" w:rsidRPr="0055506A" w:rsidTr="003D0378">
        <w:trPr>
          <w:trHeight w:val="69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1719" w:rsidRPr="00E454B8" w:rsidRDefault="00341719" w:rsidP="00E454B8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Pr="0055506A" w:rsidRDefault="00341719" w:rsidP="00047F68">
            <w:pPr>
              <w:jc w:val="center"/>
              <w:rPr>
                <w:rFonts w:eastAsia="Times New Roman" w:cs="Calibri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Text book 1:14.4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Pr="0055506A" w:rsidRDefault="00341719" w:rsidP="00D46DCB">
            <w:pPr>
              <w:spacing w:before="28" w:after="28"/>
              <w:jc w:val="both"/>
              <w:rPr>
                <w:rFonts w:eastAsia="Times New Roman" w:cs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161515"/>
              </w:rPr>
              <w:t>Challenge-response protocols,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Default="00341719">
            <w:r w:rsidRPr="00D576A9">
              <w:rPr>
                <w:rFonts w:cs="Calibri"/>
                <w:sz w:val="28"/>
                <w:szCs w:val="28"/>
              </w:rPr>
              <w:t>1.19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Pr="0055506A" w:rsidRDefault="00341719" w:rsidP="00047F68">
            <w:pPr>
              <w:jc w:val="center"/>
              <w:rPr>
                <w:rFonts w:cs="Calibri"/>
                <w:sz w:val="28"/>
                <w:szCs w:val="28"/>
              </w:rPr>
            </w:pPr>
          </w:p>
        </w:tc>
      </w:tr>
      <w:tr w:rsidR="00341719" w:rsidRPr="0055506A" w:rsidTr="003D0378">
        <w:trPr>
          <w:trHeight w:val="69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1719" w:rsidRPr="00E454B8" w:rsidRDefault="00341719" w:rsidP="00E454B8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Default="00341719">
            <w:r w:rsidRPr="00B479C4">
              <w:rPr>
                <w:rFonts w:ascii="Times New Roman" w:hAnsi="Times New Roman" w:cs="Times New Roman"/>
              </w:rPr>
              <w:t>Text book 1:14.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Pr="0055506A" w:rsidRDefault="00341719" w:rsidP="00D46DCB">
            <w:pPr>
              <w:spacing w:before="28" w:after="28"/>
              <w:jc w:val="both"/>
              <w:rPr>
                <w:rFonts w:eastAsia="Times New Roman" w:cs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161515"/>
              </w:rPr>
              <w:t>2-factor authentication via One Time Passwords (OTPs),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Default="00341719">
            <w:r w:rsidRPr="00D576A9">
              <w:rPr>
                <w:rFonts w:cs="Calibri"/>
                <w:sz w:val="28"/>
                <w:szCs w:val="28"/>
              </w:rPr>
              <w:t>1.19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Pr="0055506A" w:rsidRDefault="00341719" w:rsidP="00047F68">
            <w:pPr>
              <w:jc w:val="center"/>
              <w:rPr>
                <w:rFonts w:cs="Calibri"/>
                <w:sz w:val="28"/>
                <w:szCs w:val="28"/>
              </w:rPr>
            </w:pPr>
          </w:p>
        </w:tc>
      </w:tr>
      <w:tr w:rsidR="00341719" w:rsidRPr="0055506A" w:rsidTr="003D0378">
        <w:trPr>
          <w:trHeight w:val="69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1719" w:rsidRPr="00E454B8" w:rsidRDefault="00341719" w:rsidP="00E454B8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Default="00341719">
            <w:r w:rsidRPr="00B479C4">
              <w:rPr>
                <w:rFonts w:ascii="Times New Roman" w:hAnsi="Times New Roman" w:cs="Times New Roman"/>
              </w:rPr>
              <w:t>Text book 1:1</w:t>
            </w:r>
            <w:r>
              <w:rPr>
                <w:rFonts w:ascii="Times New Roman" w:hAnsi="Times New Roman" w:cs="Times New Roman"/>
              </w:rPr>
              <w:t>5.1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Pr="00D46DCB" w:rsidRDefault="00341719" w:rsidP="00341719">
            <w:pPr>
              <w:spacing w:before="28" w:after="2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Zero-knowledge protocols,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Default="00341719">
            <w:r w:rsidRPr="00D576A9">
              <w:rPr>
                <w:rFonts w:cs="Calibri"/>
                <w:sz w:val="28"/>
                <w:szCs w:val="28"/>
              </w:rPr>
              <w:t>1.19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Pr="0055506A" w:rsidRDefault="00341719" w:rsidP="00047F68">
            <w:pPr>
              <w:jc w:val="center"/>
              <w:rPr>
                <w:rFonts w:cs="Calibri"/>
                <w:sz w:val="28"/>
                <w:szCs w:val="28"/>
              </w:rPr>
            </w:pPr>
          </w:p>
        </w:tc>
      </w:tr>
      <w:tr w:rsidR="00341719" w:rsidRPr="0055506A" w:rsidTr="003D0378">
        <w:trPr>
          <w:trHeight w:val="69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1719" w:rsidRPr="00E454B8" w:rsidRDefault="00341719" w:rsidP="00E454B8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Default="00341719">
            <w:r w:rsidRPr="00B479C4">
              <w:rPr>
                <w:rFonts w:ascii="Times New Roman" w:hAnsi="Times New Roman" w:cs="Times New Roman"/>
              </w:rPr>
              <w:t>Text book 1:</w:t>
            </w:r>
            <w:r>
              <w:rPr>
                <w:rFonts w:ascii="Times New Roman" w:hAnsi="Times New Roman" w:cs="Times New Roman"/>
              </w:rPr>
              <w:t>15.2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Pr="0055506A" w:rsidRDefault="00341719" w:rsidP="00F21C90">
            <w:pPr>
              <w:spacing w:before="28" w:after="28"/>
              <w:jc w:val="both"/>
              <w:rPr>
                <w:rFonts w:cs="Calibri"/>
                <w:sz w:val="28"/>
                <w:szCs w:val="28"/>
              </w:rPr>
            </w:pPr>
            <w:r w:rsidRPr="00A43063">
              <w:rPr>
                <w:rFonts w:ascii="Times New Roman" w:hAnsi="Times New Roman" w:cs="Times New Roman"/>
              </w:rPr>
              <w:t xml:space="preserve">Authenticated Key Exchange Protocols: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Default="00341719">
            <w:r w:rsidRPr="00D576A9">
              <w:rPr>
                <w:rFonts w:cs="Calibri"/>
                <w:sz w:val="28"/>
                <w:szCs w:val="28"/>
              </w:rPr>
              <w:t>1.19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Pr="0055506A" w:rsidRDefault="00341719" w:rsidP="00047F68">
            <w:pPr>
              <w:jc w:val="center"/>
              <w:rPr>
                <w:rFonts w:cs="Calibri"/>
                <w:sz w:val="28"/>
                <w:szCs w:val="28"/>
              </w:rPr>
            </w:pPr>
          </w:p>
        </w:tc>
      </w:tr>
      <w:tr w:rsidR="00341719" w:rsidRPr="0055506A" w:rsidTr="003D0378">
        <w:trPr>
          <w:trHeight w:val="69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1719" w:rsidRPr="00E454B8" w:rsidRDefault="00341719" w:rsidP="00E454B8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Default="00341719">
            <w:r w:rsidRPr="00B479C4">
              <w:rPr>
                <w:rFonts w:ascii="Times New Roman" w:hAnsi="Times New Roman" w:cs="Times New Roman"/>
              </w:rPr>
              <w:t>Text book 1:</w:t>
            </w:r>
            <w:r>
              <w:rPr>
                <w:rFonts w:ascii="Times New Roman" w:hAnsi="Times New Roman" w:cs="Times New Roman"/>
              </w:rPr>
              <w:t>15.3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Pr="0055506A" w:rsidRDefault="00341719" w:rsidP="00341719">
            <w:pPr>
              <w:spacing w:before="28" w:after="28"/>
              <w:jc w:val="both"/>
              <w:rPr>
                <w:rFonts w:eastAsia="Times New Roman" w:cs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</w:rPr>
              <w:t>2-factor authentication via One Time Passwords (OTPs).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Default="00341719">
            <w:r w:rsidRPr="00D576A9">
              <w:rPr>
                <w:rFonts w:cs="Calibri"/>
                <w:sz w:val="28"/>
                <w:szCs w:val="28"/>
              </w:rPr>
              <w:t>1.19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Pr="0055506A" w:rsidRDefault="00341719" w:rsidP="00047F68">
            <w:pPr>
              <w:jc w:val="center"/>
              <w:rPr>
                <w:rFonts w:cs="Calibri"/>
                <w:sz w:val="28"/>
                <w:szCs w:val="28"/>
              </w:rPr>
            </w:pPr>
          </w:p>
        </w:tc>
      </w:tr>
      <w:tr w:rsidR="00341719" w:rsidRPr="0055506A" w:rsidTr="003D0378">
        <w:trPr>
          <w:trHeight w:val="69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1719" w:rsidRPr="00E454B8" w:rsidRDefault="00341719" w:rsidP="00E454B8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Default="00341719">
            <w:r w:rsidRPr="00B479C4">
              <w:rPr>
                <w:rFonts w:ascii="Times New Roman" w:hAnsi="Times New Roman" w:cs="Times New Roman"/>
              </w:rPr>
              <w:t>Text book 1:</w:t>
            </w:r>
            <w:r>
              <w:rPr>
                <w:rFonts w:ascii="Times New Roman" w:hAnsi="Times New Roman" w:cs="Times New Roman"/>
              </w:rPr>
              <w:t>17.1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Pr="0055506A" w:rsidRDefault="00341719" w:rsidP="00F21C90">
            <w:pPr>
              <w:spacing w:before="28" w:after="28"/>
              <w:jc w:val="both"/>
              <w:rPr>
                <w:rFonts w:eastAsia="Times New Roman" w:cs="Calibri"/>
                <w:color w:val="000000"/>
                <w:sz w:val="28"/>
                <w:szCs w:val="28"/>
                <w:lang w:eastAsia="en-US"/>
              </w:rPr>
            </w:pPr>
            <w:proofErr w:type="spellStart"/>
            <w:r w:rsidRPr="00A43063">
              <w:rPr>
                <w:rFonts w:ascii="Times New Roman" w:hAnsi="Times New Roman" w:cs="Times New Roman"/>
              </w:rPr>
              <w:t>Diffie</w:t>
            </w:r>
            <w:proofErr w:type="spellEnd"/>
            <w:r w:rsidRPr="00A43063">
              <w:rPr>
                <w:rFonts w:ascii="Times New Roman" w:hAnsi="Times New Roman" w:cs="Times New Roman"/>
              </w:rPr>
              <w:t xml:space="preserve">-Hellman Key Exchange,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Default="00341719">
            <w:r w:rsidRPr="00D576A9">
              <w:rPr>
                <w:rFonts w:cs="Calibri"/>
                <w:sz w:val="28"/>
                <w:szCs w:val="28"/>
              </w:rPr>
              <w:t>1.19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Pr="0055506A" w:rsidRDefault="00341719" w:rsidP="00917400">
            <w:pPr>
              <w:jc w:val="center"/>
              <w:rPr>
                <w:rFonts w:cs="Calibri"/>
                <w:sz w:val="28"/>
                <w:szCs w:val="28"/>
              </w:rPr>
            </w:pPr>
          </w:p>
        </w:tc>
      </w:tr>
      <w:tr w:rsidR="00341719" w:rsidRPr="0055506A" w:rsidTr="003D0378">
        <w:trPr>
          <w:trHeight w:val="69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1719" w:rsidRPr="00E454B8" w:rsidRDefault="00341719" w:rsidP="00E454B8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Pr="00B479C4" w:rsidRDefault="00341719">
            <w:pPr>
              <w:rPr>
                <w:rFonts w:ascii="Times New Roman" w:hAnsi="Times New Roman" w:cs="Times New Roman"/>
              </w:rPr>
            </w:pPr>
            <w:r w:rsidRPr="00B479C4">
              <w:rPr>
                <w:rFonts w:ascii="Times New Roman" w:hAnsi="Times New Roman" w:cs="Times New Roman"/>
              </w:rPr>
              <w:t>Text book 1:</w:t>
            </w:r>
            <w:r>
              <w:rPr>
                <w:rFonts w:ascii="Times New Roman" w:hAnsi="Times New Roman" w:cs="Times New Roman"/>
              </w:rPr>
              <w:t>17.1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Pr="0055506A" w:rsidRDefault="00341719" w:rsidP="00F21C90">
            <w:pPr>
              <w:spacing w:before="28" w:after="28"/>
              <w:jc w:val="both"/>
              <w:rPr>
                <w:rFonts w:eastAsia="Times New Roman" w:cs="Calibri"/>
                <w:color w:val="000000"/>
                <w:sz w:val="28"/>
                <w:szCs w:val="28"/>
                <w:lang w:eastAsia="en-US"/>
              </w:rPr>
            </w:pPr>
            <w:r w:rsidRPr="00A43063">
              <w:rPr>
                <w:rFonts w:ascii="Times New Roman" w:hAnsi="Times New Roman" w:cs="Times New Roman"/>
              </w:rPr>
              <w:t>Station To Station (STS) protocol,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Default="00341719">
            <w:r w:rsidRPr="00D576A9">
              <w:rPr>
                <w:rFonts w:cs="Calibri"/>
                <w:sz w:val="28"/>
                <w:szCs w:val="28"/>
              </w:rPr>
              <w:t>1.19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Pr="0055506A" w:rsidRDefault="00341719" w:rsidP="00917400">
            <w:pPr>
              <w:jc w:val="center"/>
              <w:rPr>
                <w:rFonts w:cs="Calibri"/>
                <w:sz w:val="28"/>
                <w:szCs w:val="28"/>
              </w:rPr>
            </w:pPr>
          </w:p>
        </w:tc>
      </w:tr>
      <w:tr w:rsidR="00341719" w:rsidRPr="0055506A" w:rsidTr="003D0378">
        <w:trPr>
          <w:trHeight w:val="69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1719" w:rsidRPr="00E454B8" w:rsidRDefault="00341719" w:rsidP="00E454B8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Pr="00B479C4" w:rsidRDefault="00341719">
            <w:pPr>
              <w:rPr>
                <w:rFonts w:ascii="Times New Roman" w:hAnsi="Times New Roman" w:cs="Times New Roman"/>
              </w:rPr>
            </w:pPr>
            <w:r w:rsidRPr="00B479C4">
              <w:rPr>
                <w:rFonts w:ascii="Times New Roman" w:hAnsi="Times New Roman" w:cs="Times New Roman"/>
              </w:rPr>
              <w:t>Text book 1:</w:t>
            </w:r>
            <w:r>
              <w:rPr>
                <w:rFonts w:ascii="Times New Roman" w:hAnsi="Times New Roman" w:cs="Times New Roman"/>
              </w:rPr>
              <w:t>17.1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Pr="0055506A" w:rsidRDefault="00341719" w:rsidP="00F21C90">
            <w:pPr>
              <w:suppressAutoHyphens w:val="0"/>
              <w:rPr>
                <w:rFonts w:eastAsia="Times New Roman" w:cs="Calibri"/>
                <w:color w:val="000000"/>
                <w:sz w:val="28"/>
                <w:szCs w:val="28"/>
                <w:lang w:eastAsia="en-US"/>
              </w:rPr>
            </w:pPr>
            <w:r w:rsidRPr="00A43063">
              <w:rPr>
                <w:rFonts w:ascii="Times New Roman" w:hAnsi="Times New Roman" w:cs="Times New Roman"/>
              </w:rPr>
              <w:t>Key Management in the Kerberos system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Default="00341719">
            <w:r w:rsidRPr="00D576A9">
              <w:rPr>
                <w:rFonts w:cs="Calibri"/>
                <w:sz w:val="28"/>
                <w:szCs w:val="28"/>
              </w:rPr>
              <w:t>1.19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Pr="0055506A" w:rsidRDefault="00341719" w:rsidP="00917400">
            <w:pPr>
              <w:jc w:val="center"/>
              <w:rPr>
                <w:rFonts w:cs="Calibri"/>
                <w:sz w:val="28"/>
                <w:szCs w:val="28"/>
              </w:rPr>
            </w:pPr>
          </w:p>
        </w:tc>
      </w:tr>
      <w:tr w:rsidR="00341719" w:rsidRPr="0055506A" w:rsidTr="003D0378">
        <w:trPr>
          <w:trHeight w:val="69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1719" w:rsidRPr="00E454B8" w:rsidRDefault="00341719" w:rsidP="00E454B8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Pr="00B479C4" w:rsidRDefault="00341719">
            <w:pPr>
              <w:rPr>
                <w:rFonts w:ascii="Times New Roman" w:hAnsi="Times New Roman" w:cs="Times New Roman"/>
              </w:rPr>
            </w:pPr>
            <w:r w:rsidRPr="00B479C4">
              <w:rPr>
                <w:rFonts w:ascii="Times New Roman" w:hAnsi="Times New Roman" w:cs="Times New Roman"/>
              </w:rPr>
              <w:t>Text book 1:</w:t>
            </w:r>
            <w:r>
              <w:rPr>
                <w:rFonts w:ascii="Times New Roman" w:hAnsi="Times New Roman" w:cs="Times New Roman"/>
              </w:rPr>
              <w:t>17.1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Pr="0055506A" w:rsidRDefault="00341719" w:rsidP="00F21C90">
            <w:pPr>
              <w:suppressAutoHyphens w:val="0"/>
              <w:rPr>
                <w:rFonts w:eastAsia="Times New Roman" w:cs="Calibri"/>
                <w:color w:val="000000"/>
                <w:sz w:val="28"/>
                <w:szCs w:val="28"/>
                <w:lang w:eastAsia="en-US"/>
              </w:rPr>
            </w:pPr>
            <w:r w:rsidRPr="00A43063">
              <w:rPr>
                <w:rFonts w:ascii="Times New Roman" w:hAnsi="Times New Roman" w:cs="Times New Roman"/>
              </w:rPr>
              <w:t>Key Management in the Kerberos system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Default="00341719">
            <w:r w:rsidRPr="00E5404B">
              <w:rPr>
                <w:rFonts w:cs="Calibri"/>
                <w:sz w:val="28"/>
                <w:szCs w:val="28"/>
              </w:rPr>
              <w:t>1.19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Pr="0055506A" w:rsidRDefault="00341719" w:rsidP="00917400">
            <w:pPr>
              <w:jc w:val="center"/>
              <w:rPr>
                <w:rFonts w:cs="Calibri"/>
                <w:sz w:val="28"/>
                <w:szCs w:val="28"/>
              </w:rPr>
            </w:pPr>
          </w:p>
        </w:tc>
      </w:tr>
      <w:tr w:rsidR="00341719" w:rsidRPr="0055506A" w:rsidTr="003D0378">
        <w:trPr>
          <w:trHeight w:val="69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1719" w:rsidRPr="00E454B8" w:rsidRDefault="00341719" w:rsidP="00E454B8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Default="00341719">
            <w:r w:rsidRPr="00905CC5">
              <w:rPr>
                <w:rFonts w:ascii="Times New Roman" w:hAnsi="Times New Roman" w:cs="Times New Roman"/>
              </w:rPr>
              <w:t>Text book 1:17.1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Pr="0055506A" w:rsidRDefault="00341719" w:rsidP="00F21C90">
            <w:pPr>
              <w:spacing w:before="28" w:after="28"/>
              <w:jc w:val="both"/>
              <w:rPr>
                <w:rFonts w:eastAsia="Times New Roman" w:cs="Calibri"/>
                <w:color w:val="000000"/>
                <w:sz w:val="28"/>
                <w:szCs w:val="28"/>
                <w:lang w:eastAsia="en-US"/>
              </w:rPr>
            </w:pPr>
            <w:r w:rsidRPr="00A43063">
              <w:rPr>
                <w:rFonts w:ascii="Times New Roman" w:hAnsi="Times New Roman" w:cs="Times New Roman"/>
              </w:rPr>
              <w:t xml:space="preserve">Digital Certifying Authority (CA),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Default="00341719">
            <w:r w:rsidRPr="00E5404B">
              <w:rPr>
                <w:rFonts w:cs="Calibri"/>
                <w:sz w:val="28"/>
                <w:szCs w:val="28"/>
              </w:rPr>
              <w:t>1.19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Pr="0055506A" w:rsidRDefault="00341719" w:rsidP="00917400">
            <w:pPr>
              <w:jc w:val="center"/>
              <w:rPr>
                <w:rFonts w:cs="Calibri"/>
                <w:sz w:val="28"/>
                <w:szCs w:val="28"/>
              </w:rPr>
            </w:pPr>
          </w:p>
        </w:tc>
      </w:tr>
      <w:tr w:rsidR="00341719" w:rsidRPr="0055506A" w:rsidTr="003D0378">
        <w:trPr>
          <w:trHeight w:val="69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1719" w:rsidRPr="00E454B8" w:rsidRDefault="00341719" w:rsidP="00E454B8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Default="00341719">
            <w:r w:rsidRPr="00905CC5">
              <w:rPr>
                <w:rFonts w:ascii="Times New Roman" w:hAnsi="Times New Roman" w:cs="Times New Roman"/>
              </w:rPr>
              <w:t>Text book 1:17.1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Pr="0055506A" w:rsidRDefault="00341719" w:rsidP="00F21C90">
            <w:pPr>
              <w:suppressAutoHyphens w:val="0"/>
              <w:rPr>
                <w:rFonts w:eastAsia="Times New Roman" w:cs="Calibri"/>
                <w:color w:val="000000"/>
                <w:sz w:val="28"/>
                <w:szCs w:val="28"/>
                <w:lang w:eastAsia="en-US"/>
              </w:rPr>
            </w:pPr>
            <w:r w:rsidRPr="00A43063">
              <w:rPr>
                <w:rFonts w:ascii="Times New Roman" w:hAnsi="Times New Roman" w:cs="Times New Roman"/>
              </w:rPr>
              <w:t>Certificate Revocation List (CRL).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Default="00341719">
            <w:r w:rsidRPr="00E5404B">
              <w:rPr>
                <w:rFonts w:cs="Calibri"/>
                <w:sz w:val="28"/>
                <w:szCs w:val="28"/>
              </w:rPr>
              <w:t>1.19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Pr="0055506A" w:rsidRDefault="00341719" w:rsidP="00917400">
            <w:pPr>
              <w:jc w:val="center"/>
              <w:rPr>
                <w:rFonts w:cs="Calibri"/>
                <w:sz w:val="28"/>
                <w:szCs w:val="28"/>
              </w:rPr>
            </w:pPr>
          </w:p>
        </w:tc>
      </w:tr>
      <w:tr w:rsidR="00341719" w:rsidRPr="0055506A" w:rsidTr="003D0378">
        <w:trPr>
          <w:trHeight w:val="69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1719" w:rsidRPr="00E454B8" w:rsidRDefault="00341719" w:rsidP="00E454B8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Default="00341719">
            <w:r w:rsidRPr="00905CC5">
              <w:rPr>
                <w:rFonts w:ascii="Times New Roman" w:hAnsi="Times New Roman" w:cs="Times New Roman"/>
              </w:rPr>
              <w:t>Text book 1:17.1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Pr="0055506A" w:rsidRDefault="00341719" w:rsidP="00F21C90">
            <w:pPr>
              <w:suppressAutoHyphens w:val="0"/>
              <w:rPr>
                <w:rFonts w:eastAsia="Times New Roman" w:cs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</w:rPr>
              <w:t>Secure Sockets Layer (SSL) protocol</w:t>
            </w:r>
            <w:r w:rsidR="00C30376">
              <w:rPr>
                <w:rFonts w:ascii="Times New Roman" w:hAnsi="Times New Roman" w:cs="Times New Roman"/>
              </w:rPr>
              <w:t xml:space="preserve">, </w:t>
            </w:r>
            <w:r w:rsidR="00C30376">
              <w:rPr>
                <w:rFonts w:ascii="Times New Roman" w:hAnsi="Times New Roman" w:cs="Times New Roman"/>
              </w:rPr>
              <w:t>Secret splitting techniques: Attacks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Default="00341719">
            <w:r w:rsidRPr="00E5404B">
              <w:rPr>
                <w:rFonts w:cs="Calibri"/>
                <w:sz w:val="28"/>
                <w:szCs w:val="28"/>
              </w:rPr>
              <w:t>1.19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Pr="0055506A" w:rsidRDefault="00341719" w:rsidP="00917400">
            <w:pPr>
              <w:jc w:val="center"/>
              <w:rPr>
                <w:rFonts w:cs="Calibri"/>
                <w:sz w:val="28"/>
                <w:szCs w:val="28"/>
              </w:rPr>
            </w:pPr>
          </w:p>
        </w:tc>
      </w:tr>
      <w:tr w:rsidR="00341719" w:rsidRPr="0055506A" w:rsidTr="003D0378">
        <w:trPr>
          <w:trHeight w:val="69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1719" w:rsidRPr="00E454B8" w:rsidRDefault="00341719" w:rsidP="00E454B8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Default="00341719">
            <w:r w:rsidRPr="00905CC5">
              <w:rPr>
                <w:rFonts w:ascii="Times New Roman" w:hAnsi="Times New Roman" w:cs="Times New Roman"/>
              </w:rPr>
              <w:t>Text book 1:17.1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Default="0008443C" w:rsidP="00E657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Defense mechanisms on Internet-based systems; Systems Security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Default="00341719">
            <w:r w:rsidRPr="00E5404B">
              <w:rPr>
                <w:rFonts w:cs="Calibri"/>
                <w:sz w:val="28"/>
                <w:szCs w:val="28"/>
              </w:rPr>
              <w:t>1.19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Pr="0055506A" w:rsidRDefault="00341719" w:rsidP="00917400">
            <w:pPr>
              <w:jc w:val="center"/>
              <w:rPr>
                <w:rFonts w:cs="Calibri"/>
                <w:sz w:val="28"/>
                <w:szCs w:val="28"/>
              </w:rPr>
            </w:pPr>
          </w:p>
        </w:tc>
      </w:tr>
      <w:tr w:rsidR="00341719" w:rsidRPr="0055506A" w:rsidTr="003D0378">
        <w:trPr>
          <w:trHeight w:val="69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1719" w:rsidRPr="00E454B8" w:rsidRDefault="00341719" w:rsidP="00E454B8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Default="00341719"/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Default="0008443C" w:rsidP="00E657EF">
            <w:pPr>
              <w:rPr>
                <w:rFonts w:ascii="Times New Roman" w:hAnsi="Times New Roman" w:cs="Times New Roman"/>
              </w:rPr>
            </w:pPr>
            <w:r w:rsidRPr="00B15A19">
              <w:rPr>
                <w:rFonts w:ascii="Times New Roman" w:hAnsi="Times New Roman" w:cs="Times New Roman"/>
              </w:rPr>
              <w:t>A/H/P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Default="00341719">
            <w:r w:rsidRPr="00E5404B">
              <w:rPr>
                <w:rFonts w:cs="Calibri"/>
                <w:sz w:val="28"/>
                <w:szCs w:val="28"/>
              </w:rPr>
              <w:t>1.19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Pr="0055506A" w:rsidRDefault="00341719" w:rsidP="00917400">
            <w:pPr>
              <w:jc w:val="center"/>
              <w:rPr>
                <w:rFonts w:cs="Calibri"/>
                <w:sz w:val="28"/>
                <w:szCs w:val="28"/>
              </w:rPr>
            </w:pPr>
          </w:p>
        </w:tc>
      </w:tr>
      <w:tr w:rsidR="00341719" w:rsidRPr="0055506A" w:rsidTr="003D0378">
        <w:trPr>
          <w:trHeight w:val="69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1719" w:rsidRPr="00E454B8" w:rsidRDefault="00341719" w:rsidP="00E454B8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Pr="00B479C4" w:rsidRDefault="003417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Default="00341719">
            <w:r w:rsidRPr="00B15A19">
              <w:rPr>
                <w:rFonts w:ascii="Times New Roman" w:hAnsi="Times New Roman" w:cs="Times New Roman"/>
              </w:rPr>
              <w:t>A/H/P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Default="00341719">
            <w:r w:rsidRPr="006D2F6E">
              <w:rPr>
                <w:rFonts w:cs="Calibri"/>
                <w:sz w:val="28"/>
                <w:szCs w:val="28"/>
              </w:rPr>
              <w:t>1.19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Pr="0055506A" w:rsidRDefault="00341719" w:rsidP="00917400">
            <w:pPr>
              <w:jc w:val="center"/>
              <w:rPr>
                <w:rFonts w:cs="Calibri"/>
                <w:sz w:val="28"/>
                <w:szCs w:val="28"/>
              </w:rPr>
            </w:pPr>
          </w:p>
        </w:tc>
      </w:tr>
      <w:tr w:rsidR="00341719" w:rsidRPr="0055506A" w:rsidTr="003D0378">
        <w:trPr>
          <w:trHeight w:val="69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1719" w:rsidRPr="00E454B8" w:rsidRDefault="00341719" w:rsidP="00E454B8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Pr="00B479C4" w:rsidRDefault="003417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Default="00341719">
            <w:r w:rsidRPr="00B15A19">
              <w:rPr>
                <w:rFonts w:ascii="Times New Roman" w:hAnsi="Times New Roman" w:cs="Times New Roman"/>
              </w:rPr>
              <w:t>A/H/P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Default="00341719">
            <w:r w:rsidRPr="006D2F6E">
              <w:rPr>
                <w:rFonts w:cs="Calibri"/>
                <w:sz w:val="28"/>
                <w:szCs w:val="28"/>
              </w:rPr>
              <w:t>1.19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Pr="0055506A" w:rsidRDefault="00341719" w:rsidP="00917400">
            <w:pPr>
              <w:jc w:val="center"/>
              <w:rPr>
                <w:rFonts w:cs="Calibri"/>
                <w:sz w:val="28"/>
                <w:szCs w:val="28"/>
              </w:rPr>
            </w:pPr>
          </w:p>
        </w:tc>
      </w:tr>
      <w:tr w:rsidR="00341719" w:rsidRPr="0055506A" w:rsidTr="003D0378">
        <w:trPr>
          <w:trHeight w:val="69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1719" w:rsidRPr="00E454B8" w:rsidRDefault="00341719" w:rsidP="00E454B8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Pr="00B479C4" w:rsidRDefault="003417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Default="00341719">
            <w:r w:rsidRPr="00B15A19">
              <w:rPr>
                <w:rFonts w:ascii="Times New Roman" w:hAnsi="Times New Roman" w:cs="Times New Roman"/>
              </w:rPr>
              <w:t>A/H/P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Default="00341719">
            <w:r w:rsidRPr="006D2F6E">
              <w:rPr>
                <w:rFonts w:cs="Calibri"/>
                <w:sz w:val="28"/>
                <w:szCs w:val="28"/>
              </w:rPr>
              <w:t>1.19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Pr="0055506A" w:rsidRDefault="00341719" w:rsidP="00917400">
            <w:pPr>
              <w:jc w:val="center"/>
              <w:rPr>
                <w:rFonts w:cs="Calibri"/>
                <w:sz w:val="28"/>
                <w:szCs w:val="28"/>
              </w:rPr>
            </w:pPr>
          </w:p>
        </w:tc>
      </w:tr>
      <w:tr w:rsidR="00341719" w:rsidRPr="0055506A" w:rsidTr="003D0378">
        <w:trPr>
          <w:trHeight w:val="69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41719" w:rsidRPr="00E454B8" w:rsidRDefault="00341719" w:rsidP="00E454B8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Pr="00B479C4" w:rsidRDefault="003417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Default="00341719">
            <w:r w:rsidRPr="00B15A19">
              <w:rPr>
                <w:rFonts w:ascii="Times New Roman" w:hAnsi="Times New Roman" w:cs="Times New Roman"/>
              </w:rPr>
              <w:t>A/H/P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Default="00341719">
            <w:r w:rsidRPr="006D2F6E">
              <w:rPr>
                <w:rFonts w:cs="Calibri"/>
                <w:sz w:val="28"/>
                <w:szCs w:val="28"/>
              </w:rPr>
              <w:t>1.19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1719" w:rsidRPr="0055506A" w:rsidRDefault="00341719" w:rsidP="00917400">
            <w:pPr>
              <w:jc w:val="center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100</w:t>
            </w:r>
          </w:p>
        </w:tc>
      </w:tr>
    </w:tbl>
    <w:p w:rsidR="00AF72BC" w:rsidRDefault="00AF72BC" w:rsidP="00917400">
      <w:pPr>
        <w:rPr>
          <w:rFonts w:cs="Calibri"/>
          <w:sz w:val="28"/>
          <w:szCs w:val="28"/>
        </w:rPr>
      </w:pPr>
    </w:p>
    <w:p w:rsidR="00AF72BC" w:rsidRDefault="00AF72BC" w:rsidP="00AF72BC">
      <w:pPr>
        <w:rPr>
          <w:rFonts w:ascii="Times New Roman" w:eastAsia="Times New Roman" w:hAnsi="Times New Roman" w:cs="Times New Roman"/>
          <w:b/>
          <w:kern w:val="0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Text Books:</w:t>
      </w:r>
    </w:p>
    <w:p w:rsidR="00AF72BC" w:rsidRDefault="00AF72BC" w:rsidP="00AF72BC">
      <w:pPr>
        <w:widowControl w:val="0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61515"/>
          <w:sz w:val="24"/>
          <w:szCs w:val="24"/>
        </w:rPr>
      </w:pPr>
      <w:r>
        <w:rPr>
          <w:rFonts w:ascii="Times New Roman" w:eastAsia="Times New Roman" w:hAnsi="Times New Roman" w:cs="Times New Roman"/>
          <w:color w:val="161515"/>
        </w:rPr>
        <w:t xml:space="preserve">“Cryptography and Network Security”, </w:t>
      </w:r>
      <w:proofErr w:type="spellStart"/>
      <w:r>
        <w:rPr>
          <w:rFonts w:ascii="Times New Roman" w:eastAsia="Times New Roman" w:hAnsi="Times New Roman" w:cs="Times New Roman"/>
          <w:color w:val="161515"/>
        </w:rPr>
        <w:t>Behrouz</w:t>
      </w:r>
      <w:proofErr w:type="spellEnd"/>
      <w:r>
        <w:rPr>
          <w:rFonts w:ascii="Times New Roman" w:eastAsia="Times New Roman" w:hAnsi="Times New Roman" w:cs="Times New Roman"/>
          <w:color w:val="161515"/>
        </w:rPr>
        <w:t xml:space="preserve"> A. </w:t>
      </w:r>
      <w:proofErr w:type="spellStart"/>
      <w:r>
        <w:rPr>
          <w:rFonts w:ascii="Times New Roman" w:eastAsia="Times New Roman" w:hAnsi="Times New Roman" w:cs="Times New Roman"/>
          <w:color w:val="161515"/>
        </w:rPr>
        <w:t>Forouzan</w:t>
      </w:r>
      <w:proofErr w:type="spellEnd"/>
      <w:r>
        <w:rPr>
          <w:rFonts w:ascii="Times New Roman" w:eastAsia="Times New Roman" w:hAnsi="Times New Roman" w:cs="Times New Roman"/>
          <w:color w:val="161515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161515"/>
        </w:rPr>
        <w:t>Debdeep</w:t>
      </w:r>
      <w:proofErr w:type="spellEnd"/>
      <w:r>
        <w:rPr>
          <w:rFonts w:ascii="Times New Roman" w:eastAsia="Times New Roman" w:hAnsi="Times New Roman" w:cs="Times New Roman"/>
          <w:color w:val="16151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61515"/>
        </w:rPr>
        <w:t>Mukhopadhyay</w:t>
      </w:r>
      <w:proofErr w:type="spellEnd"/>
      <w:r>
        <w:rPr>
          <w:rFonts w:ascii="Times New Roman" w:eastAsia="Times New Roman" w:hAnsi="Times New Roman" w:cs="Times New Roman"/>
          <w:color w:val="161515"/>
        </w:rPr>
        <w:t>, 3</w:t>
      </w:r>
      <w:r>
        <w:rPr>
          <w:rFonts w:ascii="Times New Roman" w:eastAsia="Times New Roman" w:hAnsi="Times New Roman" w:cs="Times New Roman"/>
          <w:color w:val="161515"/>
          <w:vertAlign w:val="superscript"/>
        </w:rPr>
        <w:t>rd</w:t>
      </w:r>
      <w:r>
        <w:rPr>
          <w:rFonts w:ascii="Times New Roman" w:eastAsia="Times New Roman" w:hAnsi="Times New Roman" w:cs="Times New Roman"/>
          <w:color w:val="161515"/>
        </w:rPr>
        <w:t xml:space="preserve"> Edition, Tata McGraw-Hill, 2010.</w:t>
      </w:r>
    </w:p>
    <w:p w:rsidR="00AF72BC" w:rsidRDefault="00AF72BC" w:rsidP="00AF72BC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color w:val="161515"/>
        </w:rPr>
      </w:pPr>
    </w:p>
    <w:p w:rsidR="00AF72BC" w:rsidRDefault="00AF72BC" w:rsidP="00AF72B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 Books:</w:t>
      </w:r>
    </w:p>
    <w:p w:rsidR="00AF72BC" w:rsidRDefault="00AF72BC" w:rsidP="00AF72BC">
      <w:pPr>
        <w:widowControl w:val="0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61515"/>
          <w:sz w:val="24"/>
          <w:szCs w:val="24"/>
        </w:rPr>
      </w:pPr>
      <w:r>
        <w:rPr>
          <w:rFonts w:ascii="Times New Roman" w:eastAsia="Times New Roman" w:hAnsi="Times New Roman" w:cs="Times New Roman"/>
          <w:color w:val="161515"/>
        </w:rPr>
        <w:t>“Cryptography and Network Security”, William Stalling, Pearson Education, 7</w:t>
      </w:r>
      <w:r>
        <w:rPr>
          <w:rFonts w:ascii="Times New Roman" w:eastAsia="Times New Roman" w:hAnsi="Times New Roman" w:cs="Times New Roman"/>
          <w:color w:val="161515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161515"/>
        </w:rPr>
        <w:t xml:space="preserve"> Edition, 2017.</w:t>
      </w:r>
    </w:p>
    <w:p w:rsidR="00AF72BC" w:rsidRDefault="00AF72BC" w:rsidP="00AF72BC">
      <w:pPr>
        <w:widowControl w:val="0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61515"/>
        </w:rPr>
      </w:pPr>
      <w:r>
        <w:rPr>
          <w:rFonts w:ascii="Times New Roman" w:eastAsia="Times New Roman" w:hAnsi="Times New Roman" w:cs="Times New Roman"/>
          <w:color w:val="161515"/>
        </w:rPr>
        <w:t>“Computer Networking: A Top Down Approach”, James Kurose and Keith Ross, 5</w:t>
      </w:r>
      <w:r>
        <w:rPr>
          <w:rFonts w:ascii="Times New Roman" w:eastAsia="Times New Roman" w:hAnsi="Times New Roman" w:cs="Times New Roman"/>
          <w:color w:val="161515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161515"/>
        </w:rPr>
        <w:t xml:space="preserve"> Edition, Pearson, 2012.</w:t>
      </w:r>
    </w:p>
    <w:p w:rsidR="00AF72BC" w:rsidRDefault="00AF72BC" w:rsidP="00AF72BC">
      <w:pPr>
        <w:widowControl w:val="0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61515"/>
        </w:rPr>
      </w:pPr>
      <w:r>
        <w:rPr>
          <w:rFonts w:ascii="Times New Roman" w:eastAsia="Times New Roman" w:hAnsi="Times New Roman" w:cs="Times New Roman"/>
          <w:color w:val="161515"/>
        </w:rPr>
        <w:lastRenderedPageBreak/>
        <w:t xml:space="preserve">“Cryptography and Network Security”, </w:t>
      </w:r>
      <w:proofErr w:type="spellStart"/>
      <w:r>
        <w:rPr>
          <w:rFonts w:ascii="Times New Roman" w:eastAsia="Times New Roman" w:hAnsi="Times New Roman" w:cs="Times New Roman"/>
          <w:color w:val="161515"/>
        </w:rPr>
        <w:t>AtulKahate</w:t>
      </w:r>
      <w:proofErr w:type="spellEnd"/>
      <w:r>
        <w:rPr>
          <w:rFonts w:ascii="Times New Roman" w:eastAsia="Times New Roman" w:hAnsi="Times New Roman" w:cs="Times New Roman"/>
          <w:color w:val="161515"/>
        </w:rPr>
        <w:t>, TMH, 2003.</w:t>
      </w:r>
    </w:p>
    <w:p w:rsidR="00AF72BC" w:rsidRDefault="00AF72BC" w:rsidP="00AF72BC">
      <w:pPr>
        <w:widowControl w:val="0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61515"/>
        </w:rPr>
      </w:pPr>
      <w:r>
        <w:rPr>
          <w:rFonts w:ascii="Times New Roman" w:eastAsia="Times New Roman" w:hAnsi="Times New Roman" w:cs="Times New Roman"/>
          <w:color w:val="161515"/>
        </w:rPr>
        <w:t xml:space="preserve">“A Computational Introduction to Number Theory and Algebra”, Cambridge University Press, Victor </w:t>
      </w:r>
      <w:proofErr w:type="spellStart"/>
      <w:r>
        <w:rPr>
          <w:rFonts w:ascii="Times New Roman" w:eastAsia="Times New Roman" w:hAnsi="Times New Roman" w:cs="Times New Roman"/>
          <w:color w:val="161515"/>
        </w:rPr>
        <w:t>Shoup</w:t>
      </w:r>
      <w:proofErr w:type="spellEnd"/>
      <w:r>
        <w:rPr>
          <w:rFonts w:ascii="Times New Roman" w:eastAsia="Times New Roman" w:hAnsi="Times New Roman" w:cs="Times New Roman"/>
          <w:color w:val="161515"/>
        </w:rPr>
        <w:t>, 2005.</w:t>
      </w:r>
    </w:p>
    <w:p w:rsidR="00AF72BC" w:rsidRDefault="00AF72BC" w:rsidP="00AF72BC">
      <w:pPr>
        <w:widowControl w:val="0"/>
        <w:numPr>
          <w:ilvl w:val="0"/>
          <w:numId w:val="11"/>
        </w:numPr>
        <w:shd w:val="clear" w:color="auto" w:fill="FFFFFF"/>
        <w:spacing w:after="100" w:line="240" w:lineRule="auto"/>
        <w:jc w:val="both"/>
        <w:rPr>
          <w:rFonts w:ascii="Times New Roman" w:eastAsia="Times New Roman" w:hAnsi="Times New Roman" w:cs="Times New Roman"/>
          <w:color w:val="161515"/>
        </w:rPr>
      </w:pPr>
      <w:r>
        <w:rPr>
          <w:rFonts w:ascii="Times New Roman" w:eastAsia="Times New Roman" w:hAnsi="Times New Roman" w:cs="Times New Roman"/>
          <w:color w:val="161515"/>
        </w:rPr>
        <w:t xml:space="preserve">“Handbook of Applied Cryptography, CRC Press”, Alfred </w:t>
      </w:r>
      <w:proofErr w:type="spellStart"/>
      <w:r>
        <w:rPr>
          <w:rFonts w:ascii="Times New Roman" w:eastAsia="Times New Roman" w:hAnsi="Times New Roman" w:cs="Times New Roman"/>
          <w:color w:val="161515"/>
        </w:rPr>
        <w:t>Menezes</w:t>
      </w:r>
      <w:proofErr w:type="spellEnd"/>
      <w:r>
        <w:rPr>
          <w:rFonts w:ascii="Times New Roman" w:eastAsia="Times New Roman" w:hAnsi="Times New Roman" w:cs="Times New Roman"/>
          <w:color w:val="161515"/>
        </w:rPr>
        <w:t xml:space="preserve">, Paul, </w:t>
      </w:r>
      <w:proofErr w:type="spellStart"/>
      <w:r>
        <w:rPr>
          <w:rFonts w:ascii="Times New Roman" w:eastAsia="Times New Roman" w:hAnsi="Times New Roman" w:cs="Times New Roman"/>
          <w:color w:val="161515"/>
        </w:rPr>
        <w:t>Oorschot</w:t>
      </w:r>
      <w:proofErr w:type="spellEnd"/>
      <w:r>
        <w:rPr>
          <w:rFonts w:ascii="Times New Roman" w:eastAsia="Times New Roman" w:hAnsi="Times New Roman" w:cs="Times New Roman"/>
          <w:color w:val="161515"/>
        </w:rPr>
        <w:t>, and Scott Vanstone, 1996.</w:t>
      </w:r>
    </w:p>
    <w:p w:rsidR="00AF72BC" w:rsidRDefault="00AF72BC" w:rsidP="00AF72BC">
      <w:pPr>
        <w:spacing w:after="120"/>
        <w:rPr>
          <w:rFonts w:ascii="Times New Roman" w:hAnsi="Times New Roman"/>
          <w:b/>
          <w:bCs/>
        </w:rPr>
      </w:pPr>
      <w:r w:rsidRPr="006C526C">
        <w:rPr>
          <w:rFonts w:ascii="Times New Roman" w:hAnsi="Times New Roman"/>
          <w:b/>
          <w:bCs/>
        </w:rPr>
        <w:t>Assessment plan: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449"/>
        <w:gridCol w:w="2183"/>
        <w:gridCol w:w="1367"/>
        <w:gridCol w:w="1356"/>
        <w:gridCol w:w="2226"/>
      </w:tblGrid>
      <w:tr w:rsidR="00AF72BC" w:rsidRPr="00202FA2" w:rsidTr="00AF72BC">
        <w:tc>
          <w:tcPr>
            <w:tcW w:w="2449" w:type="dxa"/>
          </w:tcPr>
          <w:p w:rsidR="00AF72BC" w:rsidRPr="00202FA2" w:rsidRDefault="00AF72BC" w:rsidP="004F33D6">
            <w:pPr>
              <w:rPr>
                <w:rFonts w:ascii="Times New Roman" w:hAnsi="Times New Roman" w:cs="Times New Roman"/>
                <w:b/>
                <w:bCs/>
              </w:rPr>
            </w:pPr>
            <w:r w:rsidRPr="00202FA2">
              <w:rPr>
                <w:rFonts w:ascii="Times New Roman" w:hAnsi="Times New Roman" w:cs="Times New Roman"/>
                <w:b/>
                <w:bCs/>
              </w:rPr>
              <w:t>Event</w:t>
            </w:r>
          </w:p>
        </w:tc>
        <w:tc>
          <w:tcPr>
            <w:tcW w:w="2183" w:type="dxa"/>
          </w:tcPr>
          <w:p w:rsidR="00AF72BC" w:rsidRPr="00202FA2" w:rsidRDefault="00AF72BC" w:rsidP="004F33D6">
            <w:pPr>
              <w:rPr>
                <w:rFonts w:ascii="Times New Roman" w:hAnsi="Times New Roman" w:cs="Times New Roman"/>
                <w:b/>
                <w:bCs/>
              </w:rPr>
            </w:pPr>
            <w:r w:rsidRPr="00202FA2">
              <w:rPr>
                <w:rFonts w:ascii="Times New Roman" w:hAnsi="Times New Roman" w:cs="Times New Roman"/>
                <w:b/>
                <w:bCs/>
              </w:rPr>
              <w:t>Portion</w:t>
            </w:r>
          </w:p>
        </w:tc>
        <w:tc>
          <w:tcPr>
            <w:tcW w:w="2723" w:type="dxa"/>
            <w:gridSpan w:val="2"/>
          </w:tcPr>
          <w:p w:rsidR="00AF72BC" w:rsidRPr="00202FA2" w:rsidRDefault="00AF72BC" w:rsidP="004F33D6">
            <w:pPr>
              <w:rPr>
                <w:rFonts w:ascii="Times New Roman" w:hAnsi="Times New Roman" w:cs="Times New Roman"/>
                <w:b/>
                <w:bCs/>
              </w:rPr>
            </w:pPr>
            <w:r w:rsidRPr="00202FA2">
              <w:rPr>
                <w:rFonts w:ascii="Times New Roman" w:hAnsi="Times New Roman" w:cs="Times New Roman"/>
                <w:b/>
                <w:bCs/>
              </w:rPr>
              <w:t>Marks</w:t>
            </w:r>
          </w:p>
        </w:tc>
        <w:tc>
          <w:tcPr>
            <w:tcW w:w="2226" w:type="dxa"/>
          </w:tcPr>
          <w:p w:rsidR="00AF72BC" w:rsidRPr="00202FA2" w:rsidRDefault="00AF72BC" w:rsidP="004F33D6">
            <w:pPr>
              <w:rPr>
                <w:rFonts w:ascii="Times New Roman" w:hAnsi="Times New Roman" w:cs="Times New Roman"/>
                <w:b/>
                <w:bCs/>
              </w:rPr>
            </w:pPr>
            <w:r w:rsidRPr="00202FA2">
              <w:rPr>
                <w:rFonts w:ascii="Times New Roman" w:hAnsi="Times New Roman" w:cs="Times New Roman"/>
                <w:b/>
                <w:bCs/>
              </w:rPr>
              <w:t>Mode</w:t>
            </w:r>
          </w:p>
        </w:tc>
      </w:tr>
      <w:tr w:rsidR="00AF72BC" w:rsidRPr="00202FA2" w:rsidTr="00AF72BC">
        <w:tc>
          <w:tcPr>
            <w:tcW w:w="2449" w:type="dxa"/>
            <w:vAlign w:val="center"/>
          </w:tcPr>
          <w:p w:rsidR="00AF72BC" w:rsidRPr="00202FA2" w:rsidRDefault="00AF72BC" w:rsidP="004F33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A/H/P </w:t>
            </w:r>
          </w:p>
        </w:tc>
        <w:tc>
          <w:tcPr>
            <w:tcW w:w="2183" w:type="dxa"/>
            <w:vAlign w:val="center"/>
          </w:tcPr>
          <w:p w:rsidR="00AF72BC" w:rsidRPr="00202FA2" w:rsidRDefault="00AF72BC" w:rsidP="004F33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23" w:type="dxa"/>
            <w:gridSpan w:val="2"/>
            <w:vAlign w:val="center"/>
          </w:tcPr>
          <w:p w:rsidR="00AF72BC" w:rsidRDefault="00AF72BC" w:rsidP="004F33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10 (A/H/P 1-10) </w:t>
            </w:r>
          </w:p>
          <w:p w:rsidR="00AF72BC" w:rsidRPr="00202FA2" w:rsidRDefault="00AF72BC" w:rsidP="004F33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6" w:type="dxa"/>
          </w:tcPr>
          <w:p w:rsidR="00AF72BC" w:rsidRDefault="00AF72BC" w:rsidP="004F33D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Coding, Report</w:t>
            </w:r>
          </w:p>
          <w:p w:rsidR="00AF72BC" w:rsidRPr="00202FA2" w:rsidRDefault="00AF72BC" w:rsidP="004F33D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F72BC" w:rsidRPr="00202FA2" w:rsidTr="00AF72BC">
        <w:tc>
          <w:tcPr>
            <w:tcW w:w="2449" w:type="dxa"/>
          </w:tcPr>
          <w:p w:rsidR="00AF72BC" w:rsidRPr="00202FA2" w:rsidRDefault="00AF72BC" w:rsidP="004F33D6">
            <w:pPr>
              <w:rPr>
                <w:rFonts w:ascii="Times New Roman" w:hAnsi="Times New Roman" w:cs="Times New Roman"/>
              </w:rPr>
            </w:pPr>
            <w:r w:rsidRPr="00202FA2">
              <w:rPr>
                <w:rFonts w:ascii="Times New Roman" w:hAnsi="Times New Roman" w:cs="Times New Roman"/>
              </w:rPr>
              <w:t xml:space="preserve">ISA 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83" w:type="dxa"/>
          </w:tcPr>
          <w:p w:rsidR="00AF72BC" w:rsidRPr="00202FA2" w:rsidRDefault="00AF72BC" w:rsidP="004F33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Units 1 and 2 </w:t>
            </w:r>
          </w:p>
        </w:tc>
        <w:tc>
          <w:tcPr>
            <w:tcW w:w="1367" w:type="dxa"/>
          </w:tcPr>
          <w:p w:rsidR="00AF72BC" w:rsidRPr="00202FA2" w:rsidRDefault="00AF72BC" w:rsidP="004F33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356" w:type="dxa"/>
            <w:vMerge w:val="restart"/>
          </w:tcPr>
          <w:p w:rsidR="00AF72BC" w:rsidRPr="00202FA2" w:rsidRDefault="00AF72BC" w:rsidP="004F33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Scaled to 20</w:t>
            </w:r>
          </w:p>
        </w:tc>
        <w:tc>
          <w:tcPr>
            <w:tcW w:w="2226" w:type="dxa"/>
          </w:tcPr>
          <w:p w:rsidR="00AF72BC" w:rsidRPr="00202FA2" w:rsidRDefault="00AF72BC" w:rsidP="004F33D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Hybrid mode</w:t>
            </w:r>
          </w:p>
        </w:tc>
      </w:tr>
      <w:tr w:rsidR="00AF72BC" w:rsidRPr="00202FA2" w:rsidTr="00AF72BC">
        <w:tc>
          <w:tcPr>
            <w:tcW w:w="2449" w:type="dxa"/>
          </w:tcPr>
          <w:p w:rsidR="00AF72BC" w:rsidRPr="00202FA2" w:rsidRDefault="00AF72BC" w:rsidP="004F33D6">
            <w:pPr>
              <w:rPr>
                <w:rFonts w:ascii="Times New Roman" w:hAnsi="Times New Roman" w:cs="Times New Roman"/>
              </w:rPr>
            </w:pPr>
            <w:r w:rsidRPr="00202FA2">
              <w:rPr>
                <w:rFonts w:ascii="Times New Roman" w:hAnsi="Times New Roman" w:cs="Times New Roman"/>
              </w:rPr>
              <w:t xml:space="preserve">ISA 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83" w:type="dxa"/>
          </w:tcPr>
          <w:p w:rsidR="00AF72BC" w:rsidRPr="00202FA2" w:rsidRDefault="00AF72BC" w:rsidP="004F33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Units 3 and 4 </w:t>
            </w:r>
          </w:p>
        </w:tc>
        <w:tc>
          <w:tcPr>
            <w:tcW w:w="1367" w:type="dxa"/>
          </w:tcPr>
          <w:p w:rsidR="00AF72BC" w:rsidRPr="00202FA2" w:rsidRDefault="00AF72BC" w:rsidP="004F33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356" w:type="dxa"/>
            <w:vMerge/>
          </w:tcPr>
          <w:p w:rsidR="00AF72BC" w:rsidRPr="00202FA2" w:rsidRDefault="00AF72BC" w:rsidP="004F33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6" w:type="dxa"/>
          </w:tcPr>
          <w:p w:rsidR="00AF72BC" w:rsidRPr="00202FA2" w:rsidRDefault="00AF72BC" w:rsidP="004F33D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Hybrid mode</w:t>
            </w:r>
          </w:p>
        </w:tc>
      </w:tr>
      <w:tr w:rsidR="00AF72BC" w:rsidRPr="00202FA2" w:rsidTr="00AF72BC">
        <w:tc>
          <w:tcPr>
            <w:tcW w:w="4632" w:type="dxa"/>
            <w:gridSpan w:val="2"/>
          </w:tcPr>
          <w:p w:rsidR="00AF72BC" w:rsidRPr="00202FA2" w:rsidRDefault="00AF72BC" w:rsidP="004F33D6">
            <w:pPr>
              <w:rPr>
                <w:rFonts w:ascii="Times New Roman" w:hAnsi="Times New Roman" w:cs="Times New Roman"/>
                <w:b/>
                <w:bCs/>
              </w:rPr>
            </w:pPr>
            <w:r w:rsidRPr="00202FA2">
              <w:rPr>
                <w:rFonts w:ascii="Times New Roman" w:hAnsi="Times New Roman" w:cs="Times New Roman"/>
                <w:b/>
                <w:bCs/>
              </w:rPr>
              <w:t>Total ISA</w:t>
            </w:r>
          </w:p>
        </w:tc>
        <w:tc>
          <w:tcPr>
            <w:tcW w:w="2723" w:type="dxa"/>
            <w:gridSpan w:val="2"/>
          </w:tcPr>
          <w:p w:rsidR="00AF72BC" w:rsidRPr="00202FA2" w:rsidRDefault="00AF72BC" w:rsidP="004F33D6">
            <w:pPr>
              <w:rPr>
                <w:rFonts w:ascii="Times New Roman" w:hAnsi="Times New Roman" w:cs="Times New Roman"/>
                <w:b/>
                <w:bCs/>
              </w:rPr>
            </w:pPr>
            <w:r w:rsidRPr="00202FA2">
              <w:rPr>
                <w:rFonts w:ascii="Times New Roman" w:hAnsi="Times New Roman" w:cs="Times New Roman"/>
                <w:b/>
                <w:bCs/>
              </w:rPr>
              <w:t>50</w:t>
            </w:r>
          </w:p>
        </w:tc>
        <w:tc>
          <w:tcPr>
            <w:tcW w:w="2226" w:type="dxa"/>
          </w:tcPr>
          <w:p w:rsidR="00AF72BC" w:rsidRPr="00202FA2" w:rsidRDefault="00AF72BC" w:rsidP="004F33D6">
            <w:pPr>
              <w:rPr>
                <w:rFonts w:ascii="Times New Roman" w:hAnsi="Times New Roman" w:cs="Times New Roman"/>
              </w:rPr>
            </w:pPr>
          </w:p>
        </w:tc>
      </w:tr>
      <w:tr w:rsidR="00AF72BC" w:rsidRPr="00202FA2" w:rsidTr="00AF72BC">
        <w:tc>
          <w:tcPr>
            <w:tcW w:w="2449" w:type="dxa"/>
          </w:tcPr>
          <w:p w:rsidR="00AF72BC" w:rsidRPr="00202FA2" w:rsidRDefault="00AF72BC" w:rsidP="004F33D6">
            <w:pPr>
              <w:rPr>
                <w:rFonts w:ascii="Times New Roman" w:hAnsi="Times New Roman" w:cs="Times New Roman"/>
              </w:rPr>
            </w:pPr>
            <w:r w:rsidRPr="00202FA2">
              <w:rPr>
                <w:rFonts w:ascii="Times New Roman" w:hAnsi="Times New Roman" w:cs="Times New Roman"/>
              </w:rPr>
              <w:t>ESA</w:t>
            </w:r>
            <w:r>
              <w:rPr>
                <w:rFonts w:ascii="Times New Roman" w:hAnsi="Times New Roman" w:cs="Times New Roman"/>
              </w:rPr>
              <w:t xml:space="preserve"> – Theory</w:t>
            </w:r>
          </w:p>
        </w:tc>
        <w:tc>
          <w:tcPr>
            <w:tcW w:w="2183" w:type="dxa"/>
          </w:tcPr>
          <w:p w:rsidR="00AF72BC" w:rsidRPr="00202FA2" w:rsidRDefault="00AF72BC" w:rsidP="004F33D6">
            <w:pPr>
              <w:rPr>
                <w:rFonts w:ascii="Times New Roman" w:hAnsi="Times New Roman" w:cs="Times New Roman"/>
              </w:rPr>
            </w:pPr>
            <w:r w:rsidRPr="00202FA2">
              <w:rPr>
                <w:rFonts w:ascii="Times New Roman" w:hAnsi="Times New Roman" w:cs="Times New Roman"/>
              </w:rPr>
              <w:t>Unit</w:t>
            </w:r>
            <w:r>
              <w:rPr>
                <w:rFonts w:ascii="Times New Roman" w:hAnsi="Times New Roman" w:cs="Times New Roman"/>
              </w:rPr>
              <w:t>s 1, 2, 3, 4</w:t>
            </w:r>
          </w:p>
        </w:tc>
        <w:tc>
          <w:tcPr>
            <w:tcW w:w="1367" w:type="dxa"/>
          </w:tcPr>
          <w:p w:rsidR="00AF72BC" w:rsidRPr="00202FA2" w:rsidRDefault="00AF72BC" w:rsidP="004F33D6">
            <w:pPr>
              <w:rPr>
                <w:rFonts w:ascii="Times New Roman" w:hAnsi="Times New Roman" w:cs="Times New Roman"/>
              </w:rPr>
            </w:pPr>
            <w:r w:rsidRPr="00202FA2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356" w:type="dxa"/>
          </w:tcPr>
          <w:p w:rsidR="00AF72BC" w:rsidRPr="00202FA2" w:rsidRDefault="00AF72BC" w:rsidP="004F33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Scaled to 50</w:t>
            </w:r>
          </w:p>
        </w:tc>
        <w:tc>
          <w:tcPr>
            <w:tcW w:w="2226" w:type="dxa"/>
          </w:tcPr>
          <w:p w:rsidR="00AF72BC" w:rsidRPr="00202FA2" w:rsidRDefault="00AF72BC" w:rsidP="004F33D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Hybrid mode</w:t>
            </w:r>
          </w:p>
        </w:tc>
      </w:tr>
      <w:tr w:rsidR="00AF72BC" w:rsidRPr="00202FA2" w:rsidTr="00AF72BC">
        <w:tc>
          <w:tcPr>
            <w:tcW w:w="2449" w:type="dxa"/>
          </w:tcPr>
          <w:p w:rsidR="00AF72BC" w:rsidRPr="00970C9E" w:rsidRDefault="00AF72BC" w:rsidP="004F33D6">
            <w:pPr>
              <w:rPr>
                <w:rFonts w:ascii="Times New Roman" w:hAnsi="Times New Roman" w:cs="Times New Roman"/>
                <w:b/>
                <w:bCs/>
              </w:rPr>
            </w:pPr>
            <w:r w:rsidRPr="00970C9E">
              <w:rPr>
                <w:rFonts w:ascii="Times New Roman" w:hAnsi="Times New Roman" w:cs="Times New Roman"/>
                <w:b/>
                <w:bCs/>
              </w:rPr>
              <w:t>Total ESA</w:t>
            </w:r>
          </w:p>
        </w:tc>
        <w:tc>
          <w:tcPr>
            <w:tcW w:w="2183" w:type="dxa"/>
          </w:tcPr>
          <w:p w:rsidR="00AF72BC" w:rsidRDefault="00AF72BC" w:rsidP="004F33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7" w:type="dxa"/>
          </w:tcPr>
          <w:p w:rsidR="00AF72BC" w:rsidRPr="00970C9E" w:rsidRDefault="00AF72BC" w:rsidP="004F33D6">
            <w:pPr>
              <w:rPr>
                <w:rFonts w:ascii="Times New Roman" w:hAnsi="Times New Roman" w:cs="Times New Roman"/>
                <w:b/>
                <w:bCs/>
              </w:rPr>
            </w:pPr>
            <w:r w:rsidRPr="00970C9E">
              <w:rPr>
                <w:rFonts w:ascii="Times New Roman" w:hAnsi="Times New Roman" w:cs="Times New Roman"/>
                <w:b/>
                <w:bCs/>
              </w:rPr>
              <w:t>50</w:t>
            </w:r>
          </w:p>
        </w:tc>
        <w:tc>
          <w:tcPr>
            <w:tcW w:w="1356" w:type="dxa"/>
          </w:tcPr>
          <w:p w:rsidR="00AF72BC" w:rsidRPr="00202FA2" w:rsidRDefault="00AF72BC" w:rsidP="004F33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6" w:type="dxa"/>
          </w:tcPr>
          <w:p w:rsidR="00AF72BC" w:rsidRDefault="00AF72BC" w:rsidP="004F33D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F72BC" w:rsidRPr="00202FA2" w:rsidTr="00AF72BC">
        <w:tc>
          <w:tcPr>
            <w:tcW w:w="2449" w:type="dxa"/>
          </w:tcPr>
          <w:p w:rsidR="00AF72BC" w:rsidRPr="00202FA2" w:rsidRDefault="00AF72BC" w:rsidP="004F33D6">
            <w:pPr>
              <w:rPr>
                <w:rFonts w:ascii="Times New Roman" w:hAnsi="Times New Roman" w:cs="Times New Roman"/>
                <w:b/>
                <w:bCs/>
              </w:rPr>
            </w:pPr>
            <w:r w:rsidRPr="00202FA2">
              <w:rPr>
                <w:rFonts w:ascii="Times New Roman" w:hAnsi="Times New Roman" w:cs="Times New Roman"/>
                <w:b/>
                <w:bCs/>
              </w:rPr>
              <w:t>Total</w:t>
            </w:r>
            <w:r w:rsidR="004530E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02FA2">
              <w:rPr>
                <w:rFonts w:ascii="Times New Roman" w:hAnsi="Times New Roman" w:cs="Times New Roman"/>
                <w:b/>
                <w:bCs/>
              </w:rPr>
              <w:t>ISA + ESA</w:t>
            </w:r>
          </w:p>
        </w:tc>
        <w:tc>
          <w:tcPr>
            <w:tcW w:w="2183" w:type="dxa"/>
          </w:tcPr>
          <w:p w:rsidR="00AF72BC" w:rsidRPr="00202FA2" w:rsidRDefault="00AF72BC" w:rsidP="004F33D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23" w:type="dxa"/>
            <w:gridSpan w:val="2"/>
          </w:tcPr>
          <w:p w:rsidR="00AF72BC" w:rsidRPr="00202FA2" w:rsidRDefault="00AF72BC" w:rsidP="004F33D6">
            <w:pPr>
              <w:rPr>
                <w:rFonts w:ascii="Times New Roman" w:hAnsi="Times New Roman" w:cs="Times New Roman"/>
                <w:b/>
                <w:bCs/>
              </w:rPr>
            </w:pPr>
            <w:r w:rsidRPr="00202FA2">
              <w:rPr>
                <w:rFonts w:ascii="Times New Roman" w:hAnsi="Times New Roman" w:cs="Times New Roman"/>
                <w:b/>
                <w:bCs/>
              </w:rPr>
              <w:t>100</w:t>
            </w:r>
          </w:p>
        </w:tc>
        <w:tc>
          <w:tcPr>
            <w:tcW w:w="2226" w:type="dxa"/>
          </w:tcPr>
          <w:p w:rsidR="00AF72BC" w:rsidRPr="00202FA2" w:rsidRDefault="00AF72BC" w:rsidP="004F33D6">
            <w:pPr>
              <w:rPr>
                <w:rFonts w:ascii="Times New Roman" w:hAnsi="Times New Roman" w:cs="Times New Roman"/>
              </w:rPr>
            </w:pPr>
          </w:p>
        </w:tc>
      </w:tr>
    </w:tbl>
    <w:p w:rsidR="00AF72BC" w:rsidRPr="0055506A" w:rsidRDefault="00AF72BC" w:rsidP="00917400">
      <w:pPr>
        <w:rPr>
          <w:rFonts w:cs="Calibri"/>
          <w:sz w:val="28"/>
          <w:szCs w:val="28"/>
        </w:rPr>
      </w:pPr>
    </w:p>
    <w:sectPr w:rsidR="00AF72BC" w:rsidRPr="0055506A" w:rsidSect="00332249">
      <w:headerReference w:type="default" r:id="rId8"/>
      <w:footerReference w:type="default" r:id="rId9"/>
      <w:pgSz w:w="12240" w:h="15840"/>
      <w:pgMar w:top="630" w:right="1440" w:bottom="360" w:left="1440" w:header="720" w:footer="720" w:gutter="0"/>
      <w:cols w:space="720"/>
      <w:docGrid w:linePitch="360" w:charSpace="-245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6F9D" w:rsidRDefault="00776F9D" w:rsidP="005939AD">
      <w:pPr>
        <w:spacing w:after="0" w:line="240" w:lineRule="auto"/>
      </w:pPr>
      <w:r>
        <w:separator/>
      </w:r>
    </w:p>
  </w:endnote>
  <w:endnote w:type="continuationSeparator" w:id="0">
    <w:p w:rsidR="00776F9D" w:rsidRDefault="00776F9D" w:rsidP="005939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">
    <w:altName w:val="Times New Roman"/>
    <w:charset w:val="01"/>
    <w:family w:val="auto"/>
    <w:pitch w:val="variable"/>
  </w:font>
  <w:font w:name="font281">
    <w:altName w:val="Times New Roman"/>
    <w:charset w:val="01"/>
    <w:family w:val="auto"/>
    <w:pitch w:val="variable"/>
  </w:font>
  <w:font w:name="Liberation Sans">
    <w:altName w:val="Arial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41A2" w:rsidRDefault="003741A2">
    <w:pPr>
      <w:pStyle w:val="Footer"/>
      <w:rPr>
        <w:color w:val="auto"/>
      </w:rPr>
    </w:pPr>
  </w:p>
  <w:tbl>
    <w:tblPr>
      <w:tblW w:w="5000" w:type="pct"/>
      <w:tblBorders>
        <w:top w:val="single" w:sz="18" w:space="0" w:color="808080"/>
        <w:insideV w:val="single" w:sz="18" w:space="0" w:color="8080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3741A2" w:rsidRPr="00D35106" w:rsidTr="007C06EB">
      <w:tc>
        <w:tcPr>
          <w:tcW w:w="918" w:type="dxa"/>
        </w:tcPr>
        <w:p w:rsidR="003741A2" w:rsidRPr="00D35106" w:rsidRDefault="00193B4B" w:rsidP="007C06EB">
          <w:pPr>
            <w:pStyle w:val="Footer"/>
            <w:jc w:val="right"/>
            <w:rPr>
              <w:b/>
            </w:rPr>
          </w:pPr>
          <w:r>
            <w:fldChar w:fldCharType="begin"/>
          </w:r>
          <w:r w:rsidR="00DA49C4">
            <w:instrText xml:space="preserve"> PAGE   \* MERGEFORMAT </w:instrText>
          </w:r>
          <w:r>
            <w:fldChar w:fldCharType="separate"/>
          </w:r>
          <w:r w:rsidR="00B675EF" w:rsidRPr="00B675EF">
            <w:rPr>
              <w:b/>
              <w:noProof/>
            </w:rPr>
            <w:t>1</w:t>
          </w:r>
          <w:r>
            <w:rPr>
              <w:b/>
              <w:noProof/>
            </w:rPr>
            <w:fldChar w:fldCharType="end"/>
          </w:r>
        </w:p>
      </w:tc>
      <w:tc>
        <w:tcPr>
          <w:tcW w:w="7938" w:type="dxa"/>
        </w:tcPr>
        <w:p w:rsidR="003741A2" w:rsidRPr="00D35106" w:rsidRDefault="003741A2" w:rsidP="007C06EB">
          <w:pPr>
            <w:pStyle w:val="Footer"/>
            <w:rPr>
              <w:b/>
            </w:rPr>
          </w:pPr>
          <w:r w:rsidRPr="00D35106">
            <w:rPr>
              <w:rFonts w:ascii="Cambria" w:hAnsi="Cambria"/>
              <w:b/>
            </w:rPr>
            <w:t xml:space="preserve">Department of </w:t>
          </w:r>
          <w:r>
            <w:rPr>
              <w:rFonts w:ascii="Cambria" w:hAnsi="Cambria"/>
              <w:b/>
            </w:rPr>
            <w:t>Electronics and Communication</w:t>
          </w:r>
          <w:r w:rsidRPr="00D35106">
            <w:rPr>
              <w:rFonts w:ascii="Cambria" w:hAnsi="Cambria"/>
              <w:b/>
            </w:rPr>
            <w:t xml:space="preserve">    PESU </w:t>
          </w:r>
        </w:p>
      </w:tc>
    </w:tr>
  </w:tbl>
  <w:p w:rsidR="003741A2" w:rsidRDefault="003741A2">
    <w:pPr>
      <w:pStyle w:val="Footer"/>
    </w:pPr>
  </w:p>
  <w:p w:rsidR="003741A2" w:rsidRDefault="003741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6F9D" w:rsidRDefault="00776F9D" w:rsidP="005939AD">
      <w:pPr>
        <w:spacing w:after="0" w:line="240" w:lineRule="auto"/>
      </w:pPr>
      <w:r>
        <w:separator/>
      </w:r>
    </w:p>
  </w:footnote>
  <w:footnote w:type="continuationSeparator" w:id="0">
    <w:p w:rsidR="00776F9D" w:rsidRDefault="00776F9D" w:rsidP="005939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39AD" w:rsidRDefault="006F68A4">
    <w:pPr>
      <w:pStyle w:val="Header"/>
    </w:pPr>
    <w:r>
      <w:rPr>
        <w:noProof/>
        <w:color w:val="auto"/>
        <w:lang w:val="en-IN" w:eastAsia="en-IN"/>
      </w:rPr>
      <w:drawing>
        <wp:inline distT="0" distB="0" distL="0" distR="0" wp14:anchorId="65065439" wp14:editId="3ED9FD27">
          <wp:extent cx="304800" cy="477520"/>
          <wp:effectExtent l="19050" t="0" r="0" b="0"/>
          <wp:docPr id="1" name="Picture 1" descr="C:\Users\SRK\Pictures\pesu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RK\Pictures\pesu 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4800" cy="477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5939AD">
      <w:rPr>
        <w:noProof/>
        <w:color w:val="auto"/>
        <w:lang w:val="en-IN" w:eastAsia="en-IN"/>
      </w:rPr>
      <w:tab/>
    </w:r>
    <w:r w:rsidR="0008443C" w:rsidRPr="0008443C">
      <w:rPr>
        <w:rFonts w:ascii="Times New Roman" w:hAnsi="Times New Roman"/>
        <w:b/>
        <w:i/>
        <w:sz w:val="24"/>
        <w:szCs w:val="17"/>
      </w:rPr>
      <w:t>Course Information</w:t>
    </w:r>
    <w:r w:rsidR="003741A2">
      <w:rPr>
        <w:noProof/>
        <w:color w:val="auto"/>
        <w:lang w:val="en-IN" w:eastAsia="en-IN"/>
      </w:rPr>
      <w:tab/>
    </w:r>
    <w:r w:rsidR="00603A59">
      <w:rPr>
        <w:noProof/>
        <w:color w:val="auto"/>
        <w:sz w:val="36"/>
        <w:lang w:val="en-IN" w:eastAsia="en-IN"/>
      </w:rPr>
      <w:t>202</w:t>
    </w:r>
    <w:r w:rsidR="0008443C">
      <w:rPr>
        <w:noProof/>
        <w:color w:val="auto"/>
        <w:sz w:val="36"/>
        <w:lang w:val="en-IN" w:eastAsia="en-IN"/>
      </w:rPr>
      <w:t>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>
    <w:nsid w:val="0074135C"/>
    <w:multiLevelType w:val="hybridMultilevel"/>
    <w:tmpl w:val="B5C86E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5465B4"/>
    <w:multiLevelType w:val="multilevel"/>
    <w:tmpl w:val="1A745E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3A2647"/>
    <w:multiLevelType w:val="multilevel"/>
    <w:tmpl w:val="1A745E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9A5E80"/>
    <w:multiLevelType w:val="multilevel"/>
    <w:tmpl w:val="1A745E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624505"/>
    <w:multiLevelType w:val="multilevel"/>
    <w:tmpl w:val="3BF4576E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161515"/>
        <w:sz w:val="24"/>
        <w:szCs w:val="24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Noto Sans Symbols" w:hAnsi="Noto Sans Symbols" w:cs="Noto Sans Symbols" w:hint="default"/>
      </w:rPr>
    </w:lvl>
  </w:abstractNum>
  <w:abstractNum w:abstractNumId="8">
    <w:nsid w:val="56751F3D"/>
    <w:multiLevelType w:val="hybridMultilevel"/>
    <w:tmpl w:val="0868FC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531251"/>
    <w:multiLevelType w:val="multilevel"/>
    <w:tmpl w:val="3BF4576E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161515"/>
        <w:sz w:val="24"/>
        <w:szCs w:val="24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Noto Sans Symbols" w:hAnsi="Noto Sans Symbols" w:cs="Noto Sans Symbols" w:hint="default"/>
      </w:rPr>
    </w:lvl>
  </w:abstractNum>
  <w:abstractNum w:abstractNumId="10">
    <w:nsid w:val="78B34E89"/>
    <w:multiLevelType w:val="multilevel"/>
    <w:tmpl w:val="BD4C9338"/>
    <w:lvl w:ilvl="0">
      <w:start w:val="2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8"/>
  </w:num>
  <w:num w:numId="8">
    <w:abstractNumId w:val="3"/>
  </w:num>
  <w:num w:numId="9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</w:compat>
  <w:rsids>
    <w:rsidRoot w:val="005400DD"/>
    <w:rsid w:val="00001B19"/>
    <w:rsid w:val="00047F68"/>
    <w:rsid w:val="0008443C"/>
    <w:rsid w:val="000A2760"/>
    <w:rsid w:val="000D634D"/>
    <w:rsid w:val="0012599A"/>
    <w:rsid w:val="00164B30"/>
    <w:rsid w:val="00175BA0"/>
    <w:rsid w:val="00177168"/>
    <w:rsid w:val="00193B4B"/>
    <w:rsid w:val="001F4D7D"/>
    <w:rsid w:val="001F6C3B"/>
    <w:rsid w:val="00214040"/>
    <w:rsid w:val="00224726"/>
    <w:rsid w:val="00244555"/>
    <w:rsid w:val="0025112D"/>
    <w:rsid w:val="00253A5C"/>
    <w:rsid w:val="00264162"/>
    <w:rsid w:val="00264E65"/>
    <w:rsid w:val="0029669C"/>
    <w:rsid w:val="002B035D"/>
    <w:rsid w:val="002D0DED"/>
    <w:rsid w:val="002D15F2"/>
    <w:rsid w:val="002E328A"/>
    <w:rsid w:val="002E5C8F"/>
    <w:rsid w:val="00332249"/>
    <w:rsid w:val="00341719"/>
    <w:rsid w:val="00354D0C"/>
    <w:rsid w:val="003741A2"/>
    <w:rsid w:val="003750FA"/>
    <w:rsid w:val="00381771"/>
    <w:rsid w:val="00386819"/>
    <w:rsid w:val="003A0322"/>
    <w:rsid w:val="003A4485"/>
    <w:rsid w:val="003D0378"/>
    <w:rsid w:val="003F051A"/>
    <w:rsid w:val="004530EC"/>
    <w:rsid w:val="00460081"/>
    <w:rsid w:val="0046061F"/>
    <w:rsid w:val="004B5542"/>
    <w:rsid w:val="00516211"/>
    <w:rsid w:val="00517814"/>
    <w:rsid w:val="00534A2D"/>
    <w:rsid w:val="0053695F"/>
    <w:rsid w:val="005400DD"/>
    <w:rsid w:val="0055506A"/>
    <w:rsid w:val="005718C9"/>
    <w:rsid w:val="005760E0"/>
    <w:rsid w:val="005939AD"/>
    <w:rsid w:val="005B2869"/>
    <w:rsid w:val="005B7F00"/>
    <w:rsid w:val="005D7080"/>
    <w:rsid w:val="00603A59"/>
    <w:rsid w:val="006054E1"/>
    <w:rsid w:val="00644559"/>
    <w:rsid w:val="00665B12"/>
    <w:rsid w:val="006A4042"/>
    <w:rsid w:val="006E601D"/>
    <w:rsid w:val="006F68A4"/>
    <w:rsid w:val="00717BC0"/>
    <w:rsid w:val="00757EAB"/>
    <w:rsid w:val="007637FA"/>
    <w:rsid w:val="00776F9D"/>
    <w:rsid w:val="00787B97"/>
    <w:rsid w:val="007A7914"/>
    <w:rsid w:val="007C06EB"/>
    <w:rsid w:val="007C0AC5"/>
    <w:rsid w:val="007D0C3E"/>
    <w:rsid w:val="007E2CD9"/>
    <w:rsid w:val="008205E2"/>
    <w:rsid w:val="00820F91"/>
    <w:rsid w:val="00824B4E"/>
    <w:rsid w:val="0086240E"/>
    <w:rsid w:val="008A4913"/>
    <w:rsid w:val="009136AA"/>
    <w:rsid w:val="00917400"/>
    <w:rsid w:val="00941902"/>
    <w:rsid w:val="009612EB"/>
    <w:rsid w:val="00971A37"/>
    <w:rsid w:val="00977918"/>
    <w:rsid w:val="009B1500"/>
    <w:rsid w:val="009C027A"/>
    <w:rsid w:val="009D003C"/>
    <w:rsid w:val="00A720D2"/>
    <w:rsid w:val="00AA61ED"/>
    <w:rsid w:val="00AA7F8D"/>
    <w:rsid w:val="00AD6D2B"/>
    <w:rsid w:val="00AE0E8D"/>
    <w:rsid w:val="00AF72BC"/>
    <w:rsid w:val="00B06A99"/>
    <w:rsid w:val="00B151D2"/>
    <w:rsid w:val="00B30B00"/>
    <w:rsid w:val="00B673FF"/>
    <w:rsid w:val="00B675EF"/>
    <w:rsid w:val="00BA12C8"/>
    <w:rsid w:val="00C30376"/>
    <w:rsid w:val="00C3195E"/>
    <w:rsid w:val="00C32EC2"/>
    <w:rsid w:val="00CA6C42"/>
    <w:rsid w:val="00CC6492"/>
    <w:rsid w:val="00CF3BCE"/>
    <w:rsid w:val="00D0055C"/>
    <w:rsid w:val="00D31FD1"/>
    <w:rsid w:val="00D3583A"/>
    <w:rsid w:val="00D44603"/>
    <w:rsid w:val="00D46DCB"/>
    <w:rsid w:val="00D51E4B"/>
    <w:rsid w:val="00D542E7"/>
    <w:rsid w:val="00D75CEC"/>
    <w:rsid w:val="00DA49C4"/>
    <w:rsid w:val="00DA62B4"/>
    <w:rsid w:val="00DE2768"/>
    <w:rsid w:val="00E454B8"/>
    <w:rsid w:val="00EE0BE4"/>
    <w:rsid w:val="00EF1646"/>
    <w:rsid w:val="00F60C04"/>
    <w:rsid w:val="00F6187B"/>
    <w:rsid w:val="00F72CF8"/>
    <w:rsid w:val="00FB36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249"/>
    <w:pPr>
      <w:suppressAutoHyphens/>
      <w:spacing w:after="200" w:line="276" w:lineRule="auto"/>
    </w:pPr>
    <w:rPr>
      <w:rFonts w:ascii="Calibri" w:eastAsia="Droid Sans" w:hAnsi="Calibri" w:cs="font281"/>
      <w:color w:val="00000A"/>
      <w:kern w:val="1"/>
      <w:sz w:val="22"/>
      <w:szCs w:val="22"/>
      <w:lang w:val="en-US" w:eastAsia="zh-CN"/>
    </w:rPr>
  </w:style>
  <w:style w:type="paragraph" w:styleId="Heading1">
    <w:name w:val="heading 1"/>
    <w:basedOn w:val="Normal"/>
    <w:next w:val="Normal"/>
    <w:qFormat/>
    <w:rsid w:val="00332249"/>
    <w:pPr>
      <w:numPr>
        <w:numId w:val="3"/>
      </w:numPr>
      <w:shd w:val="clear" w:color="auto" w:fill="4F81BD"/>
      <w:spacing w:before="200" w:after="0"/>
      <w:outlineLvl w:val="0"/>
    </w:pPr>
    <w:rPr>
      <w:b/>
      <w:bCs/>
      <w:caps/>
      <w:color w:val="FFFFFF"/>
      <w:spacing w:val="15"/>
    </w:rPr>
  </w:style>
  <w:style w:type="paragraph" w:styleId="Heading2">
    <w:name w:val="heading 2"/>
    <w:basedOn w:val="Heading"/>
    <w:next w:val="BodyText"/>
    <w:qFormat/>
    <w:rsid w:val="00332249"/>
    <w:pPr>
      <w:numPr>
        <w:numId w:val="2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rsid w:val="00332249"/>
    <w:pPr>
      <w:tabs>
        <w:tab w:val="num" w:pos="0"/>
      </w:tabs>
      <w:spacing w:before="140"/>
      <w:ind w:left="432" w:hanging="432"/>
      <w:outlineLvl w:val="2"/>
    </w:pPr>
    <w:rPr>
      <w:b/>
      <w:bCs/>
      <w:color w:val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332249"/>
  </w:style>
  <w:style w:type="character" w:customStyle="1" w:styleId="WW8Num1z1">
    <w:name w:val="WW8Num1z1"/>
    <w:rsid w:val="00332249"/>
  </w:style>
  <w:style w:type="character" w:customStyle="1" w:styleId="WW8Num1z2">
    <w:name w:val="WW8Num1z2"/>
    <w:rsid w:val="00332249"/>
  </w:style>
  <w:style w:type="character" w:customStyle="1" w:styleId="WW8Num1z3">
    <w:name w:val="WW8Num1z3"/>
    <w:rsid w:val="00332249"/>
  </w:style>
  <w:style w:type="character" w:customStyle="1" w:styleId="WW8Num1z4">
    <w:name w:val="WW8Num1z4"/>
    <w:rsid w:val="00332249"/>
  </w:style>
  <w:style w:type="character" w:customStyle="1" w:styleId="WW8Num1z5">
    <w:name w:val="WW8Num1z5"/>
    <w:rsid w:val="00332249"/>
  </w:style>
  <w:style w:type="character" w:customStyle="1" w:styleId="WW8Num1z6">
    <w:name w:val="WW8Num1z6"/>
    <w:rsid w:val="00332249"/>
  </w:style>
  <w:style w:type="character" w:customStyle="1" w:styleId="WW8Num1z7">
    <w:name w:val="WW8Num1z7"/>
    <w:rsid w:val="00332249"/>
  </w:style>
  <w:style w:type="character" w:customStyle="1" w:styleId="WW8Num1z8">
    <w:name w:val="WW8Num1z8"/>
    <w:rsid w:val="00332249"/>
  </w:style>
  <w:style w:type="character" w:customStyle="1" w:styleId="WW8Num2z0">
    <w:name w:val="WW8Num2z0"/>
    <w:rsid w:val="00332249"/>
  </w:style>
  <w:style w:type="character" w:customStyle="1" w:styleId="WW8Num2z1">
    <w:name w:val="WW8Num2z1"/>
    <w:rsid w:val="00332249"/>
  </w:style>
  <w:style w:type="character" w:customStyle="1" w:styleId="WW8Num2z2">
    <w:name w:val="WW8Num2z2"/>
    <w:rsid w:val="00332249"/>
  </w:style>
  <w:style w:type="character" w:customStyle="1" w:styleId="WW8Num2z3">
    <w:name w:val="WW8Num2z3"/>
    <w:rsid w:val="00332249"/>
  </w:style>
  <w:style w:type="character" w:customStyle="1" w:styleId="WW8Num2z4">
    <w:name w:val="WW8Num2z4"/>
    <w:rsid w:val="00332249"/>
  </w:style>
  <w:style w:type="character" w:customStyle="1" w:styleId="WW8Num2z5">
    <w:name w:val="WW8Num2z5"/>
    <w:rsid w:val="00332249"/>
  </w:style>
  <w:style w:type="character" w:customStyle="1" w:styleId="WW8Num2z6">
    <w:name w:val="WW8Num2z6"/>
    <w:rsid w:val="00332249"/>
  </w:style>
  <w:style w:type="character" w:customStyle="1" w:styleId="WW8Num2z7">
    <w:name w:val="WW8Num2z7"/>
    <w:rsid w:val="00332249"/>
  </w:style>
  <w:style w:type="character" w:customStyle="1" w:styleId="WW8Num2z8">
    <w:name w:val="WW8Num2z8"/>
    <w:rsid w:val="00332249"/>
  </w:style>
  <w:style w:type="character" w:customStyle="1" w:styleId="WW8Num3z0">
    <w:name w:val="WW8Num3z0"/>
    <w:rsid w:val="00332249"/>
  </w:style>
  <w:style w:type="character" w:customStyle="1" w:styleId="WW8Num3z1">
    <w:name w:val="WW8Num3z1"/>
    <w:rsid w:val="00332249"/>
  </w:style>
  <w:style w:type="character" w:customStyle="1" w:styleId="WW8Num3z2">
    <w:name w:val="WW8Num3z2"/>
    <w:rsid w:val="00332249"/>
  </w:style>
  <w:style w:type="character" w:customStyle="1" w:styleId="WW8Num3z3">
    <w:name w:val="WW8Num3z3"/>
    <w:rsid w:val="00332249"/>
  </w:style>
  <w:style w:type="character" w:customStyle="1" w:styleId="WW8Num3z4">
    <w:name w:val="WW8Num3z4"/>
    <w:rsid w:val="00332249"/>
  </w:style>
  <w:style w:type="character" w:customStyle="1" w:styleId="WW8Num3z5">
    <w:name w:val="WW8Num3z5"/>
    <w:rsid w:val="00332249"/>
  </w:style>
  <w:style w:type="character" w:customStyle="1" w:styleId="WW8Num3z6">
    <w:name w:val="WW8Num3z6"/>
    <w:rsid w:val="00332249"/>
  </w:style>
  <w:style w:type="character" w:customStyle="1" w:styleId="WW8Num3z7">
    <w:name w:val="WW8Num3z7"/>
    <w:rsid w:val="00332249"/>
  </w:style>
  <w:style w:type="character" w:customStyle="1" w:styleId="WW8Num3z8">
    <w:name w:val="WW8Num3z8"/>
    <w:rsid w:val="00332249"/>
  </w:style>
  <w:style w:type="character" w:customStyle="1" w:styleId="WW8Num4z0">
    <w:name w:val="WW8Num4z0"/>
    <w:rsid w:val="00332249"/>
  </w:style>
  <w:style w:type="character" w:customStyle="1" w:styleId="WW8Num4z1">
    <w:name w:val="WW8Num4z1"/>
    <w:rsid w:val="00332249"/>
  </w:style>
  <w:style w:type="character" w:customStyle="1" w:styleId="WW8Num4z2">
    <w:name w:val="WW8Num4z2"/>
    <w:rsid w:val="00332249"/>
  </w:style>
  <w:style w:type="character" w:customStyle="1" w:styleId="WW8Num4z3">
    <w:name w:val="WW8Num4z3"/>
    <w:rsid w:val="00332249"/>
  </w:style>
  <w:style w:type="character" w:customStyle="1" w:styleId="WW8Num4z4">
    <w:name w:val="WW8Num4z4"/>
    <w:rsid w:val="00332249"/>
  </w:style>
  <w:style w:type="character" w:customStyle="1" w:styleId="WW8Num4z5">
    <w:name w:val="WW8Num4z5"/>
    <w:rsid w:val="00332249"/>
  </w:style>
  <w:style w:type="character" w:customStyle="1" w:styleId="WW8Num4z6">
    <w:name w:val="WW8Num4z6"/>
    <w:rsid w:val="00332249"/>
  </w:style>
  <w:style w:type="character" w:customStyle="1" w:styleId="WW8Num4z7">
    <w:name w:val="WW8Num4z7"/>
    <w:rsid w:val="00332249"/>
  </w:style>
  <w:style w:type="character" w:customStyle="1" w:styleId="WW8Num4z8">
    <w:name w:val="WW8Num4z8"/>
    <w:rsid w:val="00332249"/>
  </w:style>
  <w:style w:type="character" w:customStyle="1" w:styleId="WW-DefaultParagraphFont">
    <w:name w:val="WW-Default Paragraph Font"/>
    <w:rsid w:val="00332249"/>
  </w:style>
  <w:style w:type="character" w:customStyle="1" w:styleId="WW-DefaultParagraphFont1">
    <w:name w:val="WW-Default Paragraph Font1"/>
    <w:rsid w:val="00332249"/>
  </w:style>
  <w:style w:type="character" w:customStyle="1" w:styleId="WW8Num8z0">
    <w:name w:val="WW8Num8z0"/>
    <w:rsid w:val="00332249"/>
    <w:rPr>
      <w:sz w:val="24"/>
      <w:szCs w:val="24"/>
    </w:rPr>
  </w:style>
  <w:style w:type="paragraph" w:customStyle="1" w:styleId="Heading">
    <w:name w:val="Heading"/>
    <w:basedOn w:val="Normal"/>
    <w:next w:val="BodyText"/>
    <w:rsid w:val="00332249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BodyText">
    <w:name w:val="Body Text"/>
    <w:basedOn w:val="Normal"/>
    <w:rsid w:val="00332249"/>
    <w:pPr>
      <w:spacing w:after="140" w:line="288" w:lineRule="auto"/>
    </w:pPr>
  </w:style>
  <w:style w:type="paragraph" w:styleId="List">
    <w:name w:val="List"/>
    <w:basedOn w:val="BodyText"/>
    <w:rsid w:val="00332249"/>
    <w:rPr>
      <w:rFonts w:cs="FreeSans"/>
    </w:rPr>
  </w:style>
  <w:style w:type="paragraph" w:styleId="Caption">
    <w:name w:val="caption"/>
    <w:basedOn w:val="Normal"/>
    <w:qFormat/>
    <w:rsid w:val="00332249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332249"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rsid w:val="00332249"/>
    <w:pPr>
      <w:suppressLineNumbers/>
    </w:pPr>
  </w:style>
  <w:style w:type="paragraph" w:customStyle="1" w:styleId="TableHeading">
    <w:name w:val="Table Heading"/>
    <w:basedOn w:val="TableContents"/>
    <w:rsid w:val="00332249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332249"/>
    <w:pPr>
      <w:ind w:left="720"/>
      <w:contextualSpacing/>
    </w:pPr>
    <w:rPr>
      <w:rFonts w:eastAsia="Calibri" w:cs="Calibri"/>
    </w:rPr>
  </w:style>
  <w:style w:type="paragraph" w:customStyle="1" w:styleId="Quotations">
    <w:name w:val="Quotations"/>
    <w:basedOn w:val="Normal"/>
    <w:rsid w:val="00332249"/>
    <w:pPr>
      <w:spacing w:after="283"/>
      <w:ind w:left="567" w:right="567"/>
    </w:pPr>
  </w:style>
  <w:style w:type="paragraph" w:styleId="Title">
    <w:name w:val="Title"/>
    <w:basedOn w:val="Heading"/>
    <w:next w:val="BodyText"/>
    <w:qFormat/>
    <w:rsid w:val="00332249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rsid w:val="00332249"/>
    <w:pPr>
      <w:spacing w:before="60"/>
      <w:jc w:val="center"/>
    </w:pPr>
    <w:rPr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5939A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39AD"/>
    <w:rPr>
      <w:rFonts w:ascii="Calibri" w:eastAsia="Droid Sans" w:hAnsi="Calibri" w:cs="font281"/>
      <w:color w:val="00000A"/>
      <w:kern w:val="1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5939A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39AD"/>
    <w:rPr>
      <w:rFonts w:ascii="Calibri" w:eastAsia="Droid Sans" w:hAnsi="Calibri" w:cs="font281"/>
      <w:color w:val="00000A"/>
      <w:kern w:val="1"/>
      <w:sz w:val="22"/>
      <w:szCs w:val="22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9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9AD"/>
    <w:rPr>
      <w:rFonts w:ascii="Tahoma" w:eastAsia="Droid Sans" w:hAnsi="Tahoma" w:cs="Tahoma"/>
      <w:color w:val="00000A"/>
      <w:kern w:val="1"/>
      <w:sz w:val="16"/>
      <w:szCs w:val="16"/>
      <w:lang w:val="en-US" w:eastAsia="zh-CN"/>
    </w:rPr>
  </w:style>
  <w:style w:type="table" w:styleId="TableGrid">
    <w:name w:val="Table Grid"/>
    <w:basedOn w:val="TableNormal"/>
    <w:uiPriority w:val="39"/>
    <w:rsid w:val="00AF72BC"/>
    <w:rPr>
      <w:rFonts w:ascii="Verdana" w:eastAsia="Verdana" w:hAnsi="Verdana" w:cs="Verdana"/>
      <w:color w:val="000000"/>
      <w:sz w:val="24"/>
      <w:szCs w:val="24"/>
      <w:lang w:bidi="te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O-normal">
    <w:name w:val="LO-normal"/>
    <w:qFormat/>
    <w:rsid w:val="0008443C"/>
    <w:rPr>
      <w:rFonts w:ascii="Verdana" w:eastAsia="Verdana" w:hAnsi="Verdana" w:cs="Verdana"/>
      <w:color w:val="000000"/>
      <w:sz w:val="24"/>
      <w:szCs w:val="24"/>
      <w:lang w:bidi="te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4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908</Words>
  <Characters>5180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D.jawahara</dc:creator>
  <cp:lastModifiedBy>meena</cp:lastModifiedBy>
  <cp:revision>13</cp:revision>
  <cp:lastPrinted>2022-02-04T11:52:00Z</cp:lastPrinted>
  <dcterms:created xsi:type="dcterms:W3CDTF">2024-01-25T20:07:00Z</dcterms:created>
  <dcterms:modified xsi:type="dcterms:W3CDTF">2025-01-07T09:55:00Z</dcterms:modified>
</cp:coreProperties>
</file>